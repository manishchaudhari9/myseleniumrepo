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4A8" w:rsidRDefault="000D24A8" w:rsidP="00D56190">
      <w:pPr>
        <w:pStyle w:val="ListParagraph"/>
        <w:widowControl w:val="0"/>
        <w:numPr>
          <w:ilvl w:val="0"/>
          <w:numId w:val="22"/>
        </w:numPr>
        <w:autoSpaceDE w:val="0"/>
        <w:autoSpaceDN w:val="0"/>
        <w:adjustRightInd w:val="0"/>
        <w:rPr>
          <w:rFonts w:cs="Helvetica"/>
          <w:color w:val="1A1A1A"/>
          <w:sz w:val="20"/>
          <w:szCs w:val="20"/>
        </w:rPr>
      </w:pPr>
      <w:r w:rsidRPr="00D56190">
        <w:rPr>
          <w:rFonts w:cs="Helvetica"/>
          <w:color w:val="1A1A1A"/>
          <w:sz w:val="20"/>
          <w:szCs w:val="20"/>
        </w:rPr>
        <w:t>Why Options and DesiredCapabilities</w:t>
      </w:r>
    </w:p>
    <w:p w:rsidR="00BE73FD" w:rsidRPr="00D56190" w:rsidRDefault="00BE73FD" w:rsidP="00D56190">
      <w:pPr>
        <w:pStyle w:val="ListParagraph"/>
        <w:widowControl w:val="0"/>
        <w:numPr>
          <w:ilvl w:val="0"/>
          <w:numId w:val="22"/>
        </w:numPr>
        <w:autoSpaceDE w:val="0"/>
        <w:autoSpaceDN w:val="0"/>
        <w:adjustRightInd w:val="0"/>
        <w:rPr>
          <w:rFonts w:cs="Helvetica"/>
          <w:color w:val="1A1A1A"/>
          <w:sz w:val="20"/>
          <w:szCs w:val="20"/>
        </w:rPr>
      </w:pPr>
      <w:r>
        <w:rPr>
          <w:rFonts w:cs="Helvetica"/>
          <w:color w:val="1A1A1A"/>
          <w:sz w:val="20"/>
          <w:szCs w:val="20"/>
        </w:rPr>
        <w:t>Options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E559E0" w:rsidRDefault="005E4EBF" w:rsidP="005E4EBF">
      <w:pPr>
        <w:widowControl w:val="0"/>
        <w:autoSpaceDE w:val="0"/>
        <w:autoSpaceDN w:val="0"/>
        <w:adjustRightInd w:val="0"/>
        <w:rPr>
          <w:rFonts w:asciiTheme="minorHAnsi" w:hAnsiTheme="minorHAnsi" w:cs="Helvetica"/>
          <w:b/>
          <w:color w:val="1A1A1A"/>
          <w:sz w:val="20"/>
          <w:szCs w:val="20"/>
        </w:rPr>
      </w:pPr>
      <w:r w:rsidRPr="00E559E0">
        <w:rPr>
          <w:rFonts w:asciiTheme="minorHAnsi" w:hAnsiTheme="minorHAnsi" w:cs="Helvetica"/>
          <w:b/>
          <w:color w:val="1A1A1A"/>
          <w:sz w:val="20"/>
          <w:szCs w:val="20"/>
        </w:rPr>
        <w:t>8. Why do you prefer Selenium Automation Tool?</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Free and open source</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Have large user base and helping communities</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Cross browser compatibility</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Platform compatibility</w:t>
      </w:r>
    </w:p>
    <w:p w:rsidR="005E4EBF" w:rsidRPr="003D1F85" w:rsidRDefault="005E4EBF" w:rsidP="005E4EBF">
      <w:pPr>
        <w:widowControl w:val="0"/>
        <w:numPr>
          <w:ilvl w:val="0"/>
          <w:numId w:val="20"/>
        </w:numPr>
        <w:tabs>
          <w:tab w:val="left" w:pos="220"/>
          <w:tab w:val="left" w:pos="720"/>
        </w:tabs>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Multiple programming languages support</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4D644D" w:rsidRDefault="005E4EBF" w:rsidP="005E4EBF">
      <w:pPr>
        <w:widowControl w:val="0"/>
        <w:autoSpaceDE w:val="0"/>
        <w:autoSpaceDN w:val="0"/>
        <w:adjustRightInd w:val="0"/>
        <w:rPr>
          <w:rFonts w:asciiTheme="minorHAnsi" w:hAnsiTheme="minorHAnsi" w:cs="Helvetica"/>
          <w:b/>
          <w:color w:val="1A1A1A"/>
          <w:sz w:val="20"/>
          <w:szCs w:val="20"/>
        </w:rPr>
      </w:pPr>
      <w:r w:rsidRPr="004D644D">
        <w:rPr>
          <w:rFonts w:asciiTheme="minorHAnsi" w:hAnsiTheme="minorHAnsi" w:cs="Helvetica"/>
          <w:b/>
          <w:color w:val="1A1A1A"/>
          <w:sz w:val="20"/>
          <w:szCs w:val="20"/>
        </w:rPr>
        <w:t>9. What is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is a set of different software tools. Each tool has a different approach in supporting web based automation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has four components namely,</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IDE (Integrated Development Environment)</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RC (Remote Control)</w:t>
      </w:r>
      <w:r w:rsidR="005710F8" w:rsidRPr="003D1F85">
        <w:rPr>
          <w:rFonts w:asciiTheme="minorHAnsi" w:hAnsiTheme="minorHAnsi" w:cs="Helvetica"/>
          <w:color w:val="1A1A1A"/>
          <w:sz w:val="20"/>
          <w:szCs w:val="20"/>
        </w:rPr>
        <w:t xml:space="preserve"> – selenium 1</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WebDriver</w:t>
      </w:r>
      <w:r w:rsidR="005710F8" w:rsidRPr="003D1F85">
        <w:rPr>
          <w:rFonts w:asciiTheme="minorHAnsi" w:hAnsiTheme="minorHAnsi" w:cs="Helvetica"/>
          <w:color w:val="1A1A1A"/>
          <w:sz w:val="20"/>
          <w:szCs w:val="20"/>
        </w:rPr>
        <w:t xml:space="preserve"> – selenium 2 &amp; 3</w:t>
      </w:r>
    </w:p>
    <w:p w:rsidR="005E4EBF" w:rsidRPr="003D1F85" w:rsidRDefault="005E4EBF" w:rsidP="005E4EBF">
      <w:pPr>
        <w:widowControl w:val="0"/>
        <w:numPr>
          <w:ilvl w:val="0"/>
          <w:numId w:val="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Selenium Grid</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4D644D" w:rsidRDefault="005E4EBF" w:rsidP="005E4EBF">
      <w:pPr>
        <w:widowControl w:val="0"/>
        <w:autoSpaceDE w:val="0"/>
        <w:autoSpaceDN w:val="0"/>
        <w:adjustRightInd w:val="0"/>
        <w:rPr>
          <w:rFonts w:asciiTheme="minorHAnsi" w:hAnsiTheme="minorHAnsi" w:cs="Helvetica"/>
          <w:b/>
          <w:color w:val="1A1A1A"/>
          <w:sz w:val="20"/>
          <w:szCs w:val="20"/>
        </w:rPr>
      </w:pPr>
      <w:r w:rsidRPr="004D644D">
        <w:rPr>
          <w:rFonts w:asciiTheme="minorHAnsi" w:hAnsiTheme="minorHAnsi" w:cs="Helvetica"/>
          <w:b/>
          <w:color w:val="1A1A1A"/>
          <w:sz w:val="20"/>
          <w:szCs w:val="20"/>
        </w:rPr>
        <w:t>14. What is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4D644D" w:rsidRDefault="005E4EBF" w:rsidP="005E4EBF">
      <w:pPr>
        <w:widowControl w:val="0"/>
        <w:autoSpaceDE w:val="0"/>
        <w:autoSpaceDN w:val="0"/>
        <w:adjustRightInd w:val="0"/>
        <w:rPr>
          <w:rFonts w:asciiTheme="minorHAnsi" w:hAnsiTheme="minorHAnsi" w:cs="Helvetica"/>
          <w:b/>
          <w:color w:val="1A1A1A"/>
          <w:sz w:val="20"/>
          <w:szCs w:val="20"/>
        </w:rPr>
      </w:pPr>
      <w:r w:rsidRPr="004D644D">
        <w:rPr>
          <w:rFonts w:asciiTheme="minorHAnsi" w:hAnsiTheme="minorHAnsi" w:cs="Helvetica"/>
          <w:b/>
          <w:color w:val="1A1A1A"/>
          <w:sz w:val="20"/>
          <w:szCs w:val="20"/>
        </w:rPr>
        <w:t>15. What is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is a tool used together with Selenium RC to run tests on different machines against different browsers in parallel. That is, running multiple tests at the same time against different machines running different browsers and operating systems.</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simple words, it is used to distribute your test execution on multiple platforms and environments concurrently.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4D644D" w:rsidRDefault="005E4EBF" w:rsidP="005E4EBF">
      <w:pPr>
        <w:widowControl w:val="0"/>
        <w:autoSpaceDE w:val="0"/>
        <w:autoSpaceDN w:val="0"/>
        <w:adjustRightInd w:val="0"/>
        <w:rPr>
          <w:rFonts w:asciiTheme="minorHAnsi" w:hAnsiTheme="minorHAnsi" w:cs="Helvetica"/>
          <w:b/>
          <w:color w:val="1A1A1A"/>
          <w:sz w:val="20"/>
          <w:szCs w:val="20"/>
        </w:rPr>
      </w:pPr>
      <w:r w:rsidRPr="004D644D">
        <w:rPr>
          <w:rFonts w:asciiTheme="minorHAnsi" w:hAnsiTheme="minorHAnsi" w:cs="Helvetica"/>
          <w:b/>
          <w:color w:val="1A1A1A"/>
          <w:sz w:val="20"/>
          <w:szCs w:val="20"/>
        </w:rPr>
        <w:t>16. When do you use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Grid can be used to execute same or different test scripts on multiple platforms and browsers concurrently so as to achieve distributed test execution</w:t>
      </w:r>
      <w:r w:rsidR="00964DF6">
        <w:rPr>
          <w:rFonts w:asciiTheme="minorHAnsi" w:hAnsiTheme="minorHAnsi" w:cs="Helvetica"/>
          <w:color w:val="1A1A1A"/>
          <w:sz w:val="20"/>
          <w:szCs w:val="20"/>
        </w:rPr>
        <w: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4D644D" w:rsidRDefault="005E4EBF" w:rsidP="005E4EBF">
      <w:pPr>
        <w:widowControl w:val="0"/>
        <w:autoSpaceDE w:val="0"/>
        <w:autoSpaceDN w:val="0"/>
        <w:adjustRightInd w:val="0"/>
        <w:rPr>
          <w:rFonts w:asciiTheme="minorHAnsi" w:hAnsiTheme="minorHAnsi" w:cs="Helvetica"/>
          <w:b/>
          <w:color w:val="1A1A1A"/>
          <w:sz w:val="20"/>
          <w:szCs w:val="20"/>
        </w:rPr>
      </w:pPr>
      <w:r w:rsidRPr="004D644D">
        <w:rPr>
          <w:rFonts w:asciiTheme="minorHAnsi" w:hAnsiTheme="minorHAnsi" w:cs="Helvetica"/>
          <w:b/>
          <w:color w:val="1A1A1A"/>
          <w:sz w:val="20"/>
          <w:szCs w:val="20"/>
        </w:rPr>
        <w:t>17. What are the advantages of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running test cases in parallel thereby saving test execution time.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multi-browser testing</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allows us to execute test cases on multi-platform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7E3DBA" w:rsidRDefault="005E4EBF" w:rsidP="005E4EBF">
      <w:pPr>
        <w:widowControl w:val="0"/>
        <w:autoSpaceDE w:val="0"/>
        <w:autoSpaceDN w:val="0"/>
        <w:adjustRightInd w:val="0"/>
        <w:rPr>
          <w:rFonts w:asciiTheme="minorHAnsi" w:hAnsiTheme="minorHAnsi" w:cs="Helvetica"/>
          <w:b/>
          <w:color w:val="1A1A1A"/>
          <w:sz w:val="20"/>
          <w:szCs w:val="20"/>
        </w:rPr>
      </w:pPr>
      <w:r w:rsidRPr="007E3DBA">
        <w:rPr>
          <w:rFonts w:asciiTheme="minorHAnsi" w:hAnsiTheme="minorHAnsi" w:cs="Helvetica"/>
          <w:b/>
          <w:color w:val="1A1A1A"/>
          <w:sz w:val="20"/>
          <w:szCs w:val="20"/>
        </w:rPr>
        <w:t>18. What is a hub in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 hub is a server or a central point that controls the test executions on different machines.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7E3DBA" w:rsidRDefault="005E4EBF" w:rsidP="005E4EBF">
      <w:pPr>
        <w:widowControl w:val="0"/>
        <w:autoSpaceDE w:val="0"/>
        <w:autoSpaceDN w:val="0"/>
        <w:adjustRightInd w:val="0"/>
        <w:rPr>
          <w:rFonts w:asciiTheme="minorHAnsi" w:hAnsiTheme="minorHAnsi" w:cs="Helvetica"/>
          <w:b/>
          <w:color w:val="1A1A1A"/>
          <w:sz w:val="20"/>
          <w:szCs w:val="20"/>
        </w:rPr>
      </w:pPr>
      <w:r w:rsidRPr="007E3DBA">
        <w:rPr>
          <w:rFonts w:asciiTheme="minorHAnsi" w:hAnsiTheme="minorHAnsi" w:cs="Helvetica"/>
          <w:b/>
          <w:color w:val="1A1A1A"/>
          <w:sz w:val="20"/>
          <w:szCs w:val="20"/>
        </w:rPr>
        <w:t>19. What is a node in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Node is the machine which is attached to the hub. There can be multiple nodes in Selenium Grid.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20. What are the types of WebDriver APIs available in Selenium?</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Firefox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Gecko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InternetExplorer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Chrome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HTML</w:t>
      </w:r>
      <w:r w:rsidR="00BE37DE" w:rsidRPr="003D1F85">
        <w:rPr>
          <w:rFonts w:asciiTheme="minorHAnsi" w:hAnsiTheme="minorHAnsi" w:cs="Helvetica"/>
          <w:color w:val="1A1A1A"/>
          <w:sz w:val="20"/>
          <w:szCs w:val="20"/>
        </w:rPr>
        <w:t>UNIT</w:t>
      </w:r>
      <w:r w:rsidRPr="003D1F85">
        <w:rPr>
          <w:rFonts w:asciiTheme="minorHAnsi" w:hAnsiTheme="minorHAnsi" w:cs="Helvetica"/>
          <w:color w:val="1A1A1A"/>
          <w:sz w:val="20"/>
          <w:szCs w:val="20"/>
        </w:rPr>
        <w:t xml:space="preserv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Opera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Safari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Android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iPhone Driver</w:t>
      </w:r>
    </w:p>
    <w:p w:rsidR="005E4EBF" w:rsidRPr="003D1F85" w:rsidRDefault="005E4EBF" w:rsidP="005E4EBF">
      <w:pPr>
        <w:widowControl w:val="0"/>
        <w:numPr>
          <w:ilvl w:val="0"/>
          <w:numId w:val="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EventFiringWebDriver</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7E3DBA" w:rsidRDefault="005E4EBF" w:rsidP="005E4EBF">
      <w:pPr>
        <w:widowControl w:val="0"/>
        <w:autoSpaceDE w:val="0"/>
        <w:autoSpaceDN w:val="0"/>
        <w:adjustRightInd w:val="0"/>
        <w:rPr>
          <w:rFonts w:asciiTheme="minorHAnsi" w:hAnsiTheme="minorHAnsi" w:cs="Helvetica"/>
          <w:b/>
          <w:color w:val="1A1A1A"/>
          <w:sz w:val="20"/>
          <w:szCs w:val="20"/>
        </w:rPr>
      </w:pPr>
      <w:r w:rsidRPr="007E3DBA">
        <w:rPr>
          <w:rFonts w:asciiTheme="minorHAnsi" w:hAnsiTheme="minorHAnsi" w:cs="Helvetica"/>
          <w:b/>
          <w:color w:val="1A1A1A"/>
          <w:sz w:val="20"/>
          <w:szCs w:val="20"/>
        </w:rPr>
        <w:t>21. Which WebDriver implementation claims to be the fastest?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The fastest implementation of WebDriver is the HTMLUnitDriver. It is because the HTMLUnitDriver does not execute tests in the browser.</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7E3DBA" w:rsidRDefault="005E4EBF" w:rsidP="005E4EBF">
      <w:pPr>
        <w:widowControl w:val="0"/>
        <w:autoSpaceDE w:val="0"/>
        <w:autoSpaceDN w:val="0"/>
        <w:adjustRightInd w:val="0"/>
        <w:rPr>
          <w:rFonts w:asciiTheme="minorHAnsi" w:hAnsiTheme="minorHAnsi" w:cs="Helvetica"/>
          <w:b/>
          <w:color w:val="1A1A1A"/>
          <w:sz w:val="20"/>
          <w:szCs w:val="20"/>
        </w:rPr>
      </w:pPr>
      <w:r w:rsidRPr="007E3DBA">
        <w:rPr>
          <w:rFonts w:asciiTheme="minorHAnsi" w:hAnsiTheme="minorHAnsi" w:cs="Helvetica"/>
          <w:b/>
          <w:color w:val="1A1A1A"/>
          <w:sz w:val="20"/>
          <w:szCs w:val="20"/>
        </w:rPr>
        <w:t>23. What are the Operating Systems supported by Selenium WebDriver?</w:t>
      </w:r>
    </w:p>
    <w:p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Windows</w:t>
      </w:r>
    </w:p>
    <w:p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Linux</w:t>
      </w:r>
    </w:p>
    <w:p w:rsidR="005E4EBF" w:rsidRPr="003D1F85" w:rsidRDefault="005E4EBF" w:rsidP="005E4EBF">
      <w:pPr>
        <w:widowControl w:val="0"/>
        <w:numPr>
          <w:ilvl w:val="0"/>
          <w:numId w:val="7"/>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Apple</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7E3DBA" w:rsidRDefault="005E4EBF" w:rsidP="005E4EBF">
      <w:pPr>
        <w:widowControl w:val="0"/>
        <w:autoSpaceDE w:val="0"/>
        <w:autoSpaceDN w:val="0"/>
        <w:adjustRightInd w:val="0"/>
        <w:rPr>
          <w:rFonts w:asciiTheme="minorHAnsi" w:hAnsiTheme="minorHAnsi" w:cs="Helvetica"/>
          <w:b/>
          <w:color w:val="1A1A1A"/>
          <w:sz w:val="20"/>
          <w:szCs w:val="20"/>
        </w:rPr>
      </w:pPr>
      <w:r w:rsidRPr="007E3DBA">
        <w:rPr>
          <w:rFonts w:asciiTheme="minorHAnsi" w:hAnsiTheme="minorHAnsi" w:cs="Helvetica"/>
          <w:b/>
          <w:color w:val="1A1A1A"/>
          <w:sz w:val="20"/>
          <w:szCs w:val="20"/>
        </w:rPr>
        <w:t>24. What are the Open-source Frameworks supported by Selenium WebDriver?</w:t>
      </w:r>
    </w:p>
    <w:p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JUnit</w:t>
      </w:r>
    </w:p>
    <w:p w:rsidR="005E4EBF" w:rsidRPr="003D1F85" w:rsidRDefault="005E4EBF"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TestNG</w:t>
      </w:r>
    </w:p>
    <w:p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CUCUMBER</w:t>
      </w:r>
    </w:p>
    <w:p w:rsidR="00201BA2" w:rsidRPr="003D1F85" w:rsidRDefault="00201BA2" w:rsidP="005E4EBF">
      <w:pPr>
        <w:widowControl w:val="0"/>
        <w:numPr>
          <w:ilvl w:val="0"/>
          <w:numId w:val="8"/>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JBHEAVE</w:t>
      </w:r>
    </w:p>
    <w:p w:rsidR="005E4EBF" w:rsidRPr="003D1F85" w:rsidRDefault="005E4EBF" w:rsidP="005E4EBF">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7E3DBA" w:rsidRDefault="005E4EBF" w:rsidP="005E4EBF">
      <w:pPr>
        <w:widowControl w:val="0"/>
        <w:autoSpaceDE w:val="0"/>
        <w:autoSpaceDN w:val="0"/>
        <w:adjustRightInd w:val="0"/>
        <w:rPr>
          <w:rFonts w:asciiTheme="minorHAnsi" w:hAnsiTheme="minorHAnsi" w:cs="Helvetica"/>
          <w:b/>
          <w:color w:val="1A1A1A"/>
          <w:sz w:val="20"/>
          <w:szCs w:val="20"/>
        </w:rPr>
      </w:pPr>
      <w:r w:rsidRPr="007E3DBA">
        <w:rPr>
          <w:rFonts w:asciiTheme="minorHAnsi" w:hAnsiTheme="minorHAnsi" w:cs="Helvetica"/>
          <w:b/>
          <w:color w:val="1A1A1A"/>
          <w:sz w:val="20"/>
          <w:szCs w:val="20"/>
        </w:rPr>
        <w:t>25. What are the Locators available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Different types of locators are:</w:t>
      </w:r>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ID – </w:t>
      </w:r>
      <w:hyperlink r:id="rId5"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ClassName – </w:t>
      </w:r>
      <w:hyperlink r:id="rId6"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Name – </w:t>
      </w:r>
      <w:hyperlink r:id="rId7"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TagName – </w:t>
      </w:r>
      <w:hyperlink r:id="rId8"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LinkText – </w:t>
      </w:r>
      <w:hyperlink r:id="rId9"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PartialLinkText – </w:t>
      </w:r>
      <w:hyperlink r:id="rId10"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XPath – </w:t>
      </w:r>
      <w:hyperlink r:id="rId11"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9"/>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CSS Selector – </w:t>
      </w:r>
      <w:hyperlink r:id="rId12" w:history="1">
        <w:r w:rsidR="004C42BD"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26. What is a XPath?</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XPath is used to locate the elements. Using XPath, we could navigate through elements and attributes in an XML document to locate web elements such as textbox, button, checkbox, Image etc., in a web page.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27. What is the difference between “/” and “//”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Single Slash “/” – Single slash is used to create XPath with absolute path i.e. the XPath would be created to start selection from the document node/start node.</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Double Slash “//” – Double slash is used to create XPath with relative path i.e. the XPath would be created to start selection from anywhere within the document.</w:t>
      </w:r>
    </w:p>
    <w:p w:rsidR="00F80EF2" w:rsidRDefault="00F80EF2" w:rsidP="005E4EBF">
      <w:pPr>
        <w:widowControl w:val="0"/>
        <w:autoSpaceDE w:val="0"/>
        <w:autoSpaceDN w:val="0"/>
        <w:adjustRightInd w:val="0"/>
        <w:rPr>
          <w:rFonts w:asciiTheme="minorHAnsi" w:hAnsiTheme="minorHAnsi" w:cs="Helvetica"/>
          <w:color w:val="1A1A1A"/>
          <w:sz w:val="20"/>
          <w:szCs w:val="20"/>
        </w:rPr>
      </w:pPr>
    </w:p>
    <w:p w:rsidR="0041436E" w:rsidRDefault="0041436E" w:rsidP="005E4EBF">
      <w:pPr>
        <w:widowControl w:val="0"/>
        <w:autoSpaceDE w:val="0"/>
        <w:autoSpaceDN w:val="0"/>
        <w:adjustRightInd w:val="0"/>
        <w:rPr>
          <w:rFonts w:asciiTheme="minorHAnsi" w:hAnsiTheme="minorHAnsi" w:cs="Helvetica"/>
          <w:color w:val="1A1A1A"/>
          <w:sz w:val="20"/>
          <w:szCs w:val="20"/>
        </w:rPr>
      </w:pPr>
    </w:p>
    <w:p w:rsidR="0041436E" w:rsidRDefault="0041436E" w:rsidP="005E4EBF">
      <w:pPr>
        <w:widowControl w:val="0"/>
        <w:autoSpaceDE w:val="0"/>
        <w:autoSpaceDN w:val="0"/>
        <w:adjustRightInd w:val="0"/>
        <w:rPr>
          <w:rFonts w:asciiTheme="minorHAnsi" w:hAnsiTheme="minorHAnsi" w:cs="Helvetica"/>
          <w:color w:val="1A1A1A"/>
          <w:sz w:val="20"/>
          <w:szCs w:val="20"/>
        </w:rPr>
      </w:pPr>
    </w:p>
    <w:p w:rsidR="0041436E" w:rsidRPr="003D1F85" w:rsidRDefault="0041436E"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28. What is the difference between Absolute Path and Relative Path?</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Absolute XPath starts from the root node and ends with desired descendant element’s node. It starts with top HTML node and ends with input node. It starts with a single forward slash(/) as shown below.</w:t>
      </w:r>
    </w:p>
    <w:p w:rsidR="005E4EBF" w:rsidRPr="003D1F85" w:rsidRDefault="005E4EBF" w:rsidP="004C42BD">
      <w:pPr>
        <w:widowControl w:val="0"/>
        <w:autoSpaceDE w:val="0"/>
        <w:autoSpaceDN w:val="0"/>
        <w:adjustRightInd w:val="0"/>
        <w:outlineLvl w:val="0"/>
        <w:rPr>
          <w:rFonts w:asciiTheme="minorHAnsi" w:hAnsiTheme="minorHAnsi" w:cs="Monaco"/>
          <w:color w:val="1A1A1A"/>
          <w:sz w:val="20"/>
          <w:szCs w:val="20"/>
        </w:rPr>
      </w:pPr>
      <w:r w:rsidRPr="003D1F85">
        <w:rPr>
          <w:rFonts w:asciiTheme="minorHAnsi" w:hAnsiTheme="minorHAnsi" w:cs="Monaco"/>
          <w:sz w:val="20"/>
          <w:szCs w:val="20"/>
        </w:rPr>
        <w:t>/html/body/div[3]/div[1]/form/table/tbody/tr[1]/td/input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Relative XPath starts from any node in between the HTML page to the current element’s node(last node of the element). It starts with a single forward slash(//) as shown below.</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//input[@id='email']</w:t>
      </w:r>
    </w:p>
    <w:p w:rsidR="008616DF" w:rsidRPr="003D1F85" w:rsidRDefault="008616DF" w:rsidP="005E4EBF">
      <w:pPr>
        <w:widowControl w:val="0"/>
        <w:autoSpaceDE w:val="0"/>
        <w:autoSpaceDN w:val="0"/>
        <w:adjustRightInd w:val="0"/>
        <w:rPr>
          <w:rFonts w:asciiTheme="minorHAnsi" w:hAnsiTheme="minorHAnsi" w:cs="Helvetica"/>
          <w:color w:val="1A1A1A"/>
          <w:sz w:val="20"/>
          <w:szCs w:val="20"/>
        </w:rPr>
      </w:pPr>
    </w:p>
    <w:p w:rsidR="005E4EBF" w:rsidRPr="003D1F85" w:rsidRDefault="008616D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br w:type="textWrapping" w:clear="all"/>
      </w:r>
      <w:r w:rsidR="005E4EBF" w:rsidRPr="003D1F85">
        <w:rPr>
          <w:rFonts w:asciiTheme="minorHAnsi" w:hAnsiTheme="minorHAnsi" w:cs="Helvetica"/>
          <w:color w:val="1A1A1A"/>
          <w:sz w:val="20"/>
          <w:szCs w:val="20"/>
        </w:rPr>
        <w:t>29. What is the difference between Assert and Verify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Assert: In simple words, if the assert condition is true then the program control will execute the next test step but if the condition is false, the execution will stop and further test step will not be executed.</w:t>
      </w: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Verify: In simple words, there won’t be any halt in the test execution even though the verify condition is true or false.</w:t>
      </w:r>
      <w:r w:rsidR="00642DE4">
        <w:rPr>
          <w:rFonts w:asciiTheme="minorHAnsi" w:hAnsiTheme="minorHAnsi" w:cs="Helvetica"/>
          <w:color w:val="1A1A1A"/>
          <w:sz w:val="20"/>
          <w:szCs w:val="20"/>
        </w:rPr>
        <w:t xml:space="preserve"> </w:t>
      </w:r>
      <w:r w:rsidRPr="003D1F85">
        <w:rPr>
          <w:rFonts w:asciiTheme="minorHAnsi" w:hAnsiTheme="minorHAnsi" w:cs="Helvetica"/>
          <w:color w:val="1A1A1A"/>
          <w:sz w:val="20"/>
          <w:szCs w:val="20"/>
        </w:rPr>
        <w:t>For detailed post check the below link.</w:t>
      </w: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996625" w:rsidRPr="003D1F85" w:rsidRDefault="00996625" w:rsidP="005E4EBF">
      <w:pPr>
        <w:widowControl w:val="0"/>
        <w:autoSpaceDE w:val="0"/>
        <w:autoSpaceDN w:val="0"/>
        <w:adjustRightInd w:val="0"/>
        <w:rPr>
          <w:rFonts w:asciiTheme="minorHAnsi" w:hAnsiTheme="minorHAnsi" w:cs="Helvetica"/>
          <w:color w:val="1A1A1A"/>
          <w:sz w:val="20"/>
          <w:szCs w:val="20"/>
        </w:rPr>
      </w:pPr>
    </w:p>
    <w:p w:rsidR="00996625" w:rsidRPr="003D1F85" w:rsidRDefault="00996625" w:rsidP="005E4EBF">
      <w:pPr>
        <w:widowControl w:val="0"/>
        <w:autoSpaceDE w:val="0"/>
        <w:autoSpaceDN w:val="0"/>
        <w:adjustRightInd w:val="0"/>
        <w:rPr>
          <w:rFonts w:asciiTheme="minorHAnsi" w:hAnsiTheme="minorHAnsi" w:cs="Helvetica"/>
          <w:color w:val="757575"/>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30. What are Soft Assert and Hard Assert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Soft Assert: Soft Assert collects errors during </w:t>
      </w:r>
      <w:r w:rsidRPr="003D1F85">
        <w:rPr>
          <w:rFonts w:asciiTheme="minorHAnsi" w:hAnsiTheme="minorHAnsi" w:cs="Courier"/>
          <w:i/>
          <w:iCs/>
          <w:color w:val="1A1A1A"/>
          <w:sz w:val="20"/>
          <w:szCs w:val="20"/>
        </w:rPr>
        <w:t>@Test</w:t>
      </w:r>
      <w:r w:rsidRPr="003D1F85">
        <w:rPr>
          <w:rFonts w:asciiTheme="minorHAnsi" w:hAnsiTheme="minorHAnsi" w:cs="Helvetica"/>
          <w:color w:val="1A1A1A"/>
          <w:sz w:val="20"/>
          <w:szCs w:val="20"/>
        </w:rPr>
        <w:t xml:space="preserve"> Soft Assert does not throw an exception when an assert fails and would continue with the next </w:t>
      </w:r>
      <w:r w:rsidR="00FE14B6" w:rsidRPr="003D1F85">
        <w:rPr>
          <w:rFonts w:asciiTheme="minorHAnsi" w:hAnsiTheme="minorHAnsi" w:cs="Helvetica"/>
          <w:color w:val="1A1A1A"/>
          <w:sz w:val="20"/>
          <w:szCs w:val="20"/>
        </w:rPr>
        <w:t>step after the assert statement</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Hard Assert: Hard Assert throws an AssertException immediately when an assert statement fails and test suite continues with next </w:t>
      </w:r>
      <w:r w:rsidRPr="003D1F85">
        <w:rPr>
          <w:rFonts w:asciiTheme="minorHAnsi" w:hAnsiTheme="minorHAnsi" w:cs="Courier"/>
          <w:i/>
          <w:iCs/>
          <w:color w:val="1A1A1A"/>
          <w:sz w:val="20"/>
          <w:szCs w:val="20"/>
        </w:rPr>
        <w:t>@Test</w:t>
      </w: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FE14B6" w:rsidRPr="003D1F85" w:rsidRDefault="00FE14B6" w:rsidP="005E4EBF">
      <w:pPr>
        <w:widowControl w:val="0"/>
        <w:autoSpaceDE w:val="0"/>
        <w:autoSpaceDN w:val="0"/>
        <w:adjustRightInd w:val="0"/>
        <w:rPr>
          <w:rFonts w:asciiTheme="minorHAnsi" w:hAnsiTheme="minorHAnsi" w:cs="Helvetica"/>
          <w:color w:val="757575"/>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31. What are the verification points available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IDE, we use Selenese Verify and Assert Commands as Verification points</w:t>
      </w:r>
    </w:p>
    <w:p w:rsidR="003C157A" w:rsidRPr="003D1F85" w:rsidRDefault="003C157A"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WebDriver, there is no built-in features for verification points. It totally depends on our coding style. some of the Verification points are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page title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certain text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check for certain element (text box, button, drop down, etc.)</w:t>
      </w: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B05CE2" w:rsidRPr="003D1F85" w:rsidRDefault="00B05CE2"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32. How to launch a browser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 is an Interface. We create Object of a WebDriver Interface.</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&lt;2.53 – no geckodriver</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3.x – geckodriver for FF</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Firefox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WebDriver driver = new FirefoxDriver();</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Chrome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WebDriver driver = new ChromeDriver();</w:t>
      </w:r>
    </w:p>
    <w:p w:rsidR="004A446C" w:rsidRPr="003D1F85" w:rsidRDefault="004A446C"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To launch Internet Explorer Driver:</w:t>
      </w:r>
      <w:r w:rsidRPr="003D1F85">
        <w:rPr>
          <w:rFonts w:ascii="MS Mincho" w:eastAsia="MS Mincho" w:hAnsi="MS Mincho" w:cs="MS Mincho"/>
          <w:color w:val="1A1A1A"/>
          <w:sz w:val="20"/>
          <w:szCs w:val="20"/>
        </w:rPr>
        <w:t> </w:t>
      </w:r>
      <w:r w:rsidRPr="003D1F85">
        <w:rPr>
          <w:rFonts w:asciiTheme="minorHAnsi" w:hAnsiTheme="minorHAnsi" w:cs="Helvetica"/>
          <w:color w:val="1A1A1A"/>
          <w:sz w:val="20"/>
          <w:szCs w:val="20"/>
        </w:rPr>
        <w:t>WebDriver driver = new InternetExplorerDriver();</w:t>
      </w: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9441A4" w:rsidRPr="003D1F85" w:rsidRDefault="009441A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33. Is the FirefoxDriver a Class or an Interface?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FirefoxDriver is a Java class, and it implements the WebDriver interface.</w:t>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Times"/>
          <w:sz w:val="20"/>
          <w:szCs w:val="20"/>
        </w:rPr>
      </w:pPr>
      <w:r w:rsidRPr="003D1F85">
        <w:rPr>
          <w:rFonts w:asciiTheme="minorHAnsi" w:hAnsiTheme="minorHAnsi" w:cs="Times"/>
          <w:noProof/>
          <w:sz w:val="20"/>
          <w:szCs w:val="20"/>
          <w:lang w:val="en-US" w:eastAsia="en-US"/>
        </w:rPr>
        <w:drawing>
          <wp:inline distT="0" distB="0" distL="0" distR="0">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2700" cy="12700"/>
                    </a:xfrm>
                    <a:prstGeom prst="rect">
                      <a:avLst/>
                    </a:prstGeom>
                    <a:noFill/>
                    <a:ln>
                      <a:noFill/>
                    </a:ln>
                  </pic:spPr>
                </pic:pic>
              </a:graphicData>
            </a:graphic>
          </wp:inline>
        </w:drawing>
      </w:r>
    </w:p>
    <w:p w:rsidR="005E4EBF" w:rsidRPr="003D1F85" w:rsidRDefault="005E4EBF" w:rsidP="005E4EBF">
      <w:pPr>
        <w:widowControl w:val="0"/>
        <w:autoSpaceDE w:val="0"/>
        <w:autoSpaceDN w:val="0"/>
        <w:adjustRightInd w:val="0"/>
        <w:rPr>
          <w:rFonts w:asciiTheme="minorHAnsi" w:hAnsiTheme="minorHAnsi" w:cs="Times"/>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34. What is the super interface of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SearchContext.</w:t>
      </w:r>
    </w:p>
    <w:p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35. Explain the line of code Webdriver driver = new FirefoxDriver(); ?</w:t>
      </w:r>
    </w:p>
    <w:p w:rsidR="00F27FB6" w:rsidRPr="003D1F85" w:rsidRDefault="00F27FB6" w:rsidP="005E4EBF">
      <w:pPr>
        <w:widowControl w:val="0"/>
        <w:autoSpaceDE w:val="0"/>
        <w:autoSpaceDN w:val="0"/>
        <w:adjustRightInd w:val="0"/>
        <w:rPr>
          <w:rFonts w:asciiTheme="minorHAnsi" w:hAnsiTheme="minorHAnsi" w:cs="Helvetica"/>
          <w:color w:val="1A1A1A"/>
          <w:sz w:val="20"/>
          <w:szCs w:val="20"/>
        </w:rPr>
      </w:pPr>
    </w:p>
    <w:p w:rsidR="005E4EBF" w:rsidRPr="003D1F85" w:rsidRDefault="00F27FB6"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 </w:t>
      </w:r>
      <w:r w:rsidR="005E4EBF" w:rsidRPr="003D1F85">
        <w:rPr>
          <w:rFonts w:asciiTheme="minorHAnsi" w:hAnsiTheme="minorHAnsi" w:cs="Helvetica"/>
          <w:color w:val="1A1A1A"/>
          <w:sz w:val="20"/>
          <w:szCs w:val="20"/>
        </w:rPr>
        <w:t>‘WebDriver‘ is an interface and we are creating an object</w:t>
      </w:r>
      <w:r w:rsidRPr="003D1F85">
        <w:rPr>
          <w:rFonts w:asciiTheme="minorHAnsi" w:hAnsiTheme="minorHAnsi" w:cs="Helvetica"/>
          <w:color w:val="1A1A1A"/>
          <w:sz w:val="20"/>
          <w:szCs w:val="20"/>
        </w:rPr>
        <w:t xml:space="preserve"> reference</w:t>
      </w:r>
      <w:r w:rsidR="005E4EBF" w:rsidRPr="003D1F85">
        <w:rPr>
          <w:rFonts w:asciiTheme="minorHAnsi" w:hAnsiTheme="minorHAnsi" w:cs="Helvetica"/>
          <w:color w:val="1A1A1A"/>
          <w:sz w:val="20"/>
          <w:szCs w:val="20"/>
        </w:rPr>
        <w:t xml:space="preserve"> of type WebDriver instantiating an object of FirefoxDriver class.</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36. We do create a reference variable ‘driver’ of type WebDriver</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WebDriver driver = new FirefoxDriver();</w:t>
      </w:r>
    </w:p>
    <w:p w:rsidR="005E4EBF" w:rsidRPr="003D1F85" w:rsidRDefault="005E4EBF"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instead of creating</w:t>
      </w:r>
    </w:p>
    <w:p w:rsidR="005E4EBF" w:rsidRPr="003D1F85" w:rsidRDefault="005E4EBF"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FirefoxDriver driver = new FirefoxDriver();</w:t>
      </w:r>
    </w:p>
    <w:tbl>
      <w:tblPr>
        <w:tblW w:w="0" w:type="auto"/>
        <w:tblInd w:w="-108" w:type="dxa"/>
        <w:tblBorders>
          <w:top w:val="nil"/>
          <w:left w:val="nil"/>
          <w:right w:val="nil"/>
        </w:tblBorders>
        <w:tblLayout w:type="fixed"/>
        <w:tblLook w:val="0000"/>
      </w:tblPr>
      <w:tblGrid>
        <w:gridCol w:w="344"/>
        <w:gridCol w:w="13168"/>
      </w:tblGrid>
      <w:tr w:rsidR="005E4EBF" w:rsidRPr="003D1F85">
        <w:tc>
          <w:tcPr>
            <w:tcW w:w="344" w:type="dxa"/>
            <w:shd w:val="clear" w:color="auto" w:fill="D8EBFF"/>
          </w:tcPr>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p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2</w:t>
            </w:r>
          </w:p>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3</w:t>
            </w:r>
          </w:p>
          <w:p w:rsidR="005E4EBF" w:rsidRPr="003D1F85" w:rsidRDefault="005E4EBF">
            <w:pPr>
              <w:widowControl w:val="0"/>
              <w:autoSpaceDE w:val="0"/>
              <w:autoSpaceDN w:val="0"/>
              <w:adjustRightInd w:val="0"/>
              <w:rPr>
                <w:rFonts w:asciiTheme="minorHAnsi" w:hAnsiTheme="minorHAnsi" w:cs="Monaco"/>
                <w:color w:val="2766B8"/>
                <w:sz w:val="20"/>
                <w:szCs w:val="20"/>
              </w:rPr>
            </w:pPr>
            <w:r w:rsidRPr="003D1F85">
              <w:rPr>
                <w:rFonts w:asciiTheme="minorHAnsi" w:hAnsiTheme="minorHAnsi" w:cs="Monaco"/>
                <w:color w:val="2766B8"/>
                <w:sz w:val="20"/>
                <w:szCs w:val="20"/>
              </w:rPr>
              <w:t>4</w:t>
            </w:r>
          </w:p>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5</w:t>
            </w:r>
          </w:p>
        </w:tc>
        <w:tc>
          <w:tcPr>
            <w:tcW w:w="13168" w:type="dxa"/>
          </w:tcPr>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335C5"/>
                <w:sz w:val="20"/>
                <w:szCs w:val="20"/>
              </w:rPr>
              <w:t xml:space="preserve">WebDriver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r w:rsidRPr="003D1F85">
              <w:rPr>
                <w:rFonts w:asciiTheme="minorHAnsi" w:hAnsiTheme="minorHAnsi" w:cs="Monaco"/>
                <w:color w:val="0335C5"/>
                <w:sz w:val="20"/>
                <w:szCs w:val="20"/>
              </w:rPr>
              <w:t>FirefoxDriver</w:t>
            </w:r>
            <w:r w:rsidRPr="003D1F85">
              <w:rPr>
                <w:rFonts w:asciiTheme="minorHAnsi" w:hAnsiTheme="minorHAnsi" w:cs="Monaco"/>
                <w:color w:val="262626"/>
                <w:sz w:val="20"/>
                <w:szCs w:val="20"/>
              </w:rPr>
              <w:t>();</w:t>
            </w:r>
          </w:p>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335C5"/>
                <w:sz w:val="20"/>
                <w:szCs w:val="20"/>
              </w:rPr>
              <w:t>instead of creating</w:t>
            </w:r>
          </w:p>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1A1A1A"/>
                <w:sz w:val="20"/>
                <w:szCs w:val="20"/>
              </w:rPr>
              <w:t> </w:t>
            </w:r>
          </w:p>
          <w:p w:rsidR="005E4EBF" w:rsidRPr="003D1F85" w:rsidRDefault="005E4EBF">
            <w:pPr>
              <w:widowControl w:val="0"/>
              <w:autoSpaceDE w:val="0"/>
              <w:autoSpaceDN w:val="0"/>
              <w:adjustRightInd w:val="0"/>
              <w:rPr>
                <w:rFonts w:asciiTheme="minorHAnsi" w:hAnsiTheme="minorHAnsi" w:cs="Monaco"/>
                <w:color w:val="262626"/>
                <w:sz w:val="20"/>
                <w:szCs w:val="20"/>
              </w:rPr>
            </w:pPr>
            <w:r w:rsidRPr="003D1F85">
              <w:rPr>
                <w:rFonts w:asciiTheme="minorHAnsi" w:hAnsiTheme="minorHAnsi" w:cs="Monaco"/>
                <w:color w:val="0335C5"/>
                <w:sz w:val="20"/>
                <w:szCs w:val="20"/>
              </w:rPr>
              <w:t xml:space="preserve">FirefoxDriver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r w:rsidRPr="003D1F85">
              <w:rPr>
                <w:rFonts w:asciiTheme="minorHAnsi" w:hAnsiTheme="minorHAnsi" w:cs="Monaco"/>
                <w:color w:val="0335C5"/>
                <w:sz w:val="20"/>
                <w:szCs w:val="20"/>
              </w:rPr>
              <w:t>FirefoxDriver</w:t>
            </w:r>
            <w:r w:rsidRPr="003D1F85">
              <w:rPr>
                <w:rFonts w:asciiTheme="minorHAnsi" w:hAnsiTheme="minorHAnsi" w:cs="Monaco"/>
                <w:color w:val="262626"/>
                <w:sz w:val="20"/>
                <w:szCs w:val="20"/>
              </w:rPr>
              <w:t>();</w:t>
            </w: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color w:val="262626"/>
                <w:sz w:val="20"/>
                <w:szCs w:val="20"/>
              </w:rPr>
            </w:pPr>
          </w:p>
          <w:p w:rsidR="006371F9" w:rsidRPr="003D1F85" w:rsidRDefault="006371F9">
            <w:pPr>
              <w:widowControl w:val="0"/>
              <w:autoSpaceDE w:val="0"/>
              <w:autoSpaceDN w:val="0"/>
              <w:adjustRightInd w:val="0"/>
              <w:rPr>
                <w:rFonts w:asciiTheme="minorHAnsi" w:hAnsiTheme="minorHAnsi" w:cs="Monaco"/>
                <w:sz w:val="20"/>
                <w:szCs w:val="20"/>
              </w:rPr>
            </w:pPr>
          </w:p>
        </w:tc>
      </w:tr>
    </w:tbl>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What is the purpose of doing this way?</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 we create a reference variable driver of type WebDriver then we could use the same driver variable to work with any browser of our choice such as IEDriver, SafariDriver etc.,</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6371F9">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//FirefoxDriver driver = new FirefoxDriver();</w:t>
      </w:r>
    </w:p>
    <w:p w:rsidR="006371F9" w:rsidRPr="003D1F85" w:rsidRDefault="006371F9" w:rsidP="006371F9">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ChromeDriver driver = new ChromeDriver();</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driver.get(“http://www.google.com”);</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2C540C" w:rsidRPr="003D1F85" w:rsidRDefault="002C540C"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color w:val="0335C5"/>
          <w:sz w:val="20"/>
          <w:szCs w:val="20"/>
        </w:rPr>
        <w:t xml:space="preserve">WebDriver </w:t>
      </w:r>
      <w:r w:rsidRPr="003D1F85">
        <w:rPr>
          <w:rFonts w:asciiTheme="minorHAnsi" w:hAnsiTheme="minorHAnsi" w:cs="Monaco"/>
          <w:color w:val="011E67"/>
          <w:sz w:val="20"/>
          <w:szCs w:val="20"/>
        </w:rPr>
        <w:t>driver</w:t>
      </w:r>
      <w:r w:rsidRPr="003D1F85">
        <w:rPr>
          <w:rFonts w:asciiTheme="minorHAnsi" w:hAnsiTheme="minorHAnsi" w:cs="Monaco"/>
          <w:color w:val="0A56D8"/>
          <w:sz w:val="20"/>
          <w:szCs w:val="20"/>
        </w:rPr>
        <w:t xml:space="preserve"> = </w:t>
      </w:r>
      <w:r w:rsidRPr="003D1F85">
        <w:rPr>
          <w:rFonts w:asciiTheme="minorHAnsi" w:hAnsiTheme="minorHAnsi" w:cs="Monaco"/>
          <w:color w:val="6B006D"/>
          <w:sz w:val="20"/>
          <w:szCs w:val="20"/>
        </w:rPr>
        <w:t>new</w:t>
      </w:r>
      <w:r w:rsidRPr="003D1F85">
        <w:rPr>
          <w:rFonts w:asciiTheme="minorHAnsi" w:hAnsiTheme="minorHAnsi" w:cs="Monaco"/>
          <w:color w:val="0A56D8"/>
          <w:sz w:val="20"/>
          <w:szCs w:val="20"/>
        </w:rPr>
        <w:t xml:space="preserve"> </w:t>
      </w:r>
      <w:r w:rsidRPr="003D1F85">
        <w:rPr>
          <w:rFonts w:asciiTheme="minorHAnsi" w:hAnsiTheme="minorHAnsi" w:cs="Monaco"/>
          <w:color w:val="0335C5"/>
          <w:sz w:val="20"/>
          <w:szCs w:val="20"/>
        </w:rPr>
        <w:t>FirefoxDriver</w:t>
      </w:r>
      <w:r w:rsidRPr="003D1F85">
        <w:rPr>
          <w:rFonts w:asciiTheme="minorHAnsi" w:hAnsiTheme="minorHAnsi" w:cs="Monaco"/>
          <w:color w:val="262626"/>
          <w:sz w:val="20"/>
          <w:szCs w:val="20"/>
        </w:rPr>
        <w:t>();</w:t>
      </w: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6371F9" w:rsidRPr="003D1F85" w:rsidRDefault="006371F9"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37. What are the different exceptions you have faced in Selenium WebDriver?</w:t>
      </w:r>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WebDriverException</w:t>
      </w:r>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TimeoutException</w:t>
      </w:r>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NoAlertPresentException</w:t>
      </w:r>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NoSuchWindowException</w:t>
      </w:r>
    </w:p>
    <w:p w:rsidR="005E4EBF" w:rsidRPr="003D1F85" w:rsidRDefault="005E4EBF"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NoSuchElementException</w:t>
      </w:r>
    </w:p>
    <w:p w:rsidR="001B122E" w:rsidRPr="003D1F85" w:rsidRDefault="001B122E"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StaleElementReferenceException</w:t>
      </w:r>
    </w:p>
    <w:p w:rsidR="00EC32CD" w:rsidRPr="003D1F85" w:rsidRDefault="00EC32CD" w:rsidP="005E4EBF">
      <w:pPr>
        <w:widowControl w:val="0"/>
        <w:numPr>
          <w:ilvl w:val="0"/>
          <w:numId w:val="10"/>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IllegalStateException</w:t>
      </w: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1B122E" w:rsidRPr="003D1F85" w:rsidRDefault="001B122E" w:rsidP="001B122E">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38. How To Login Into Any Site If It Is Showing Any Authentication Pop-Up For Username And Password?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do this we pass username and password with the URL</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http://username:password@url</w:t>
      </w:r>
    </w:p>
    <w:p w:rsidR="00A72C3B" w:rsidRPr="003D1F85" w:rsidRDefault="005E4EBF" w:rsidP="00A72C3B">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e.g. </w:t>
      </w:r>
      <w:hyperlink r:id="rId14" w:history="1">
        <w:r w:rsidR="00A72C3B" w:rsidRPr="003D1F85">
          <w:rPr>
            <w:rStyle w:val="Hyperlink"/>
            <w:rFonts w:asciiTheme="minorHAnsi" w:hAnsiTheme="minorHAnsi" w:cs="Monaco"/>
            <w:sz w:val="20"/>
            <w:szCs w:val="20"/>
          </w:rPr>
          <w:t>http://admin:admin123@xyz.com</w:t>
        </w:r>
      </w:hyperlink>
    </w:p>
    <w:p w:rsidR="00A72C3B" w:rsidRPr="003D1F85" w:rsidRDefault="00A72C3B" w:rsidP="00A72C3B">
      <w:pPr>
        <w:widowControl w:val="0"/>
        <w:autoSpaceDE w:val="0"/>
        <w:autoSpaceDN w:val="0"/>
        <w:adjustRightInd w:val="0"/>
        <w:rPr>
          <w:rFonts w:asciiTheme="minorHAnsi" w:hAnsiTheme="minorHAnsi" w:cs="Monaco"/>
          <w:sz w:val="20"/>
          <w:szCs w:val="20"/>
        </w:rPr>
      </w:pPr>
    </w:p>
    <w:p w:rsidR="00A72C3B" w:rsidRPr="003D1F85" w:rsidRDefault="00A72C3B" w:rsidP="00A72C3B">
      <w:pPr>
        <w:widowControl w:val="0"/>
        <w:autoSpaceDE w:val="0"/>
        <w:autoSpaceDN w:val="0"/>
        <w:adjustRightInd w:val="0"/>
        <w:rPr>
          <w:rFonts w:asciiTheme="minorHAnsi" w:hAnsiTheme="minorHAnsi" w:cs="Monaco"/>
          <w:sz w:val="20"/>
          <w:szCs w:val="20"/>
        </w:rPr>
      </w:pPr>
    </w:p>
    <w:p w:rsidR="00A72C3B" w:rsidRPr="003D1F85" w:rsidRDefault="00A72C3B" w:rsidP="00A72C3B">
      <w:pPr>
        <w:widowControl w:val="0"/>
        <w:autoSpaceDE w:val="0"/>
        <w:autoSpaceDN w:val="0"/>
        <w:adjustRightInd w:val="0"/>
        <w:rPr>
          <w:rFonts w:asciiTheme="minorHAnsi" w:hAnsiTheme="minorHAnsi" w:cs="Monaco"/>
          <w:sz w:val="20"/>
          <w:szCs w:val="20"/>
        </w:rPr>
      </w:pPr>
    </w:p>
    <w:p w:rsidR="005E4EBF" w:rsidRPr="003D1F85" w:rsidRDefault="005E4EBF" w:rsidP="00A72C3B">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39. What are the types of waits available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we could see three types of waits such as Implicit Waits, Explicit Waits and Fluent Waits.</w:t>
      </w:r>
    </w:p>
    <w:p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Implicit Waits – </w:t>
      </w:r>
      <w:hyperlink r:id="rId15" w:history="1">
        <w:r w:rsidR="003D1F85"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Explicit Waits – </w:t>
      </w:r>
      <w:hyperlink r:id="rId16" w:history="1">
        <w:r w:rsidR="003D1F85" w:rsidRPr="003D1F85">
          <w:rPr>
            <w:rFonts w:asciiTheme="minorHAnsi" w:hAnsiTheme="minorHAnsi" w:cs="Helvetica"/>
            <w:color w:val="E03D3E"/>
            <w:sz w:val="20"/>
            <w:szCs w:val="20"/>
            <w:u w:val="single" w:color="E03D3E"/>
          </w:rPr>
          <w:t xml:space="preserve"> </w:t>
        </w:r>
      </w:hyperlink>
    </w:p>
    <w:p w:rsidR="005E4EBF" w:rsidRPr="003D1F85" w:rsidRDefault="005E4EB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Fluent Waits – </w:t>
      </w:r>
      <w:hyperlink r:id="rId17" w:history="1">
        <w:r w:rsidR="003D1F85" w:rsidRPr="003D1F85">
          <w:rPr>
            <w:rFonts w:asciiTheme="minorHAnsi" w:hAnsiTheme="minorHAnsi" w:cs="Helvetica"/>
            <w:color w:val="E03D3E"/>
            <w:sz w:val="20"/>
            <w:szCs w:val="20"/>
            <w:u w:val="single" w:color="E03D3E"/>
          </w:rPr>
          <w:t xml:space="preserve"> </w:t>
        </w:r>
      </w:hyperlink>
    </w:p>
    <w:p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 xml:space="preserve">PageLoadTimeOut </w:t>
      </w:r>
    </w:p>
    <w:p w:rsidR="00D82D5F" w:rsidRPr="003D1F85" w:rsidRDefault="00D82D5F" w:rsidP="005E4EBF">
      <w:pPr>
        <w:widowControl w:val="0"/>
        <w:numPr>
          <w:ilvl w:val="0"/>
          <w:numId w:val="11"/>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Thread.sleep() – static wait</w:t>
      </w: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A72C3B" w:rsidRPr="003D1F85" w:rsidRDefault="00A72C3B" w:rsidP="00A72C3B">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40. What is Implicit Wait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41. What is WebDriver Wait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WebDriverWait is applied on a certain element with defined expected condition and time. This wait is only applied to the specified element. This wait can also throw an exception when an element is not found.</w:t>
      </w: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42. What is Fluent Wait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FluentWait can define the maximum amount of time to wait for a specific condition and frequency with which to check the condition before throwing an “ElementNotVisibleException” exception.</w:t>
      </w: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D82D5F" w:rsidRPr="003D1F85" w:rsidRDefault="00D82D5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43. How to input text in the text box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sendKeys() method</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WebDriver driver = new FirefoxDriver();</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driver.get("https://www.gmail.com");</w:t>
      </w:r>
    </w:p>
    <w:p w:rsidR="00D82D5F" w:rsidRPr="003D1F85" w:rsidRDefault="005E4EBF" w:rsidP="00D82D5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driver.findElement(By.xpath("xpath")).sendKeys("</w:t>
      </w:r>
      <w:r w:rsidR="00D82D5F" w:rsidRPr="003D1F85">
        <w:rPr>
          <w:rFonts w:asciiTheme="minorHAnsi" w:hAnsiTheme="minorHAnsi" w:cs="Monaco"/>
          <w:sz w:val="20"/>
          <w:szCs w:val="20"/>
        </w:rPr>
        <w:t>test</w:t>
      </w:r>
      <w:r w:rsidRPr="003D1F85">
        <w:rPr>
          <w:rFonts w:asciiTheme="minorHAnsi" w:hAnsiTheme="minorHAnsi" w:cs="Monaco"/>
          <w:sz w:val="20"/>
          <w:szCs w:val="20"/>
        </w:rPr>
        <w:t>");</w:t>
      </w: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D82D5F" w:rsidRPr="003D1F85" w:rsidRDefault="00D82D5F" w:rsidP="00D82D5F">
      <w:pPr>
        <w:widowControl w:val="0"/>
        <w:autoSpaceDE w:val="0"/>
        <w:autoSpaceDN w:val="0"/>
        <w:adjustRightInd w:val="0"/>
        <w:rPr>
          <w:rFonts w:asciiTheme="minorHAnsi" w:hAnsiTheme="minorHAnsi" w:cs="Monaco"/>
          <w:sz w:val="20"/>
          <w:szCs w:val="20"/>
        </w:rPr>
      </w:pPr>
    </w:p>
    <w:p w:rsidR="005E4EBF" w:rsidRPr="003D1F85" w:rsidRDefault="005E4EBF" w:rsidP="00D82D5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44. How to input text in the text box without calling the sendKeys()?</w:t>
      </w: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To initialize js object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JavascriptExecutor JS = (JavascriptExecutor)</w:t>
      </w:r>
      <w:r w:rsidR="006A1B6F" w:rsidRPr="003D1F85">
        <w:rPr>
          <w:rFonts w:asciiTheme="minorHAnsi" w:hAnsiTheme="minorHAnsi" w:cs="Monaco"/>
          <w:sz w:val="20"/>
          <w:szCs w:val="20"/>
        </w:rPr>
        <w:t>driver</w:t>
      </w:r>
      <w:r w:rsidRPr="003D1F85">
        <w:rPr>
          <w:rFonts w:asciiTheme="minorHAnsi" w:hAnsiTheme="minorHAnsi" w:cs="Monaco"/>
          <w:sz w:val="20"/>
          <w:szCs w:val="20"/>
        </w:rPr>
        <w:t>;</w:t>
      </w: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 To enter username</w:t>
      </w:r>
    </w:p>
    <w:p w:rsidR="006A1B6F" w:rsidRPr="003D1F85" w:rsidRDefault="005E4EBF" w:rsidP="006A1B6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JS.executeScript("document.getElementById(</w:t>
      </w:r>
      <w:r w:rsidR="006A1B6F" w:rsidRPr="003D1F85">
        <w:rPr>
          <w:rFonts w:asciiTheme="minorHAnsi" w:hAnsiTheme="minorHAnsi" w:cs="Monaco"/>
          <w:sz w:val="20"/>
          <w:szCs w:val="20"/>
        </w:rPr>
        <w:t>‘</w:t>
      </w:r>
      <w:r w:rsidRPr="003D1F85">
        <w:rPr>
          <w:rFonts w:asciiTheme="minorHAnsi" w:hAnsiTheme="minorHAnsi" w:cs="Monaco"/>
          <w:sz w:val="20"/>
          <w:szCs w:val="20"/>
        </w:rPr>
        <w:t>User').value=</w:t>
      </w:r>
      <w:r w:rsidR="006A1B6F" w:rsidRPr="003D1F85">
        <w:rPr>
          <w:rFonts w:asciiTheme="minorHAnsi" w:hAnsiTheme="minorHAnsi" w:cs="Monaco"/>
          <w:sz w:val="20"/>
          <w:szCs w:val="20"/>
        </w:rPr>
        <w:t>test</w:t>
      </w:r>
      <w:r w:rsidRPr="003D1F85">
        <w:rPr>
          <w:rFonts w:asciiTheme="minorHAnsi" w:hAnsiTheme="minorHAnsi" w:cs="Monaco"/>
          <w:sz w:val="20"/>
          <w:szCs w:val="20"/>
        </w:rPr>
        <w:t>.com'");</w:t>
      </w: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45. How to clear the text in the text box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clear() method</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WebDriver driver = new FirefoxDriver();</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driver.get("https://www.gmail.com");</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driver.findElement(By.xpath("xpath_of_element1")).sendKeys("Software Testing Material Website");</w:t>
      </w:r>
    </w:p>
    <w:p w:rsidR="006A1B6F" w:rsidRPr="003D1F85" w:rsidRDefault="005E4EBF" w:rsidP="006A1B6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driver.findElement(By.xpath("xpath_of_element1")).clear();</w:t>
      </w: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6A1B6F" w:rsidRPr="003D1F85" w:rsidRDefault="006A1B6F" w:rsidP="006A1B6F">
      <w:pPr>
        <w:widowControl w:val="0"/>
        <w:autoSpaceDE w:val="0"/>
        <w:autoSpaceDN w:val="0"/>
        <w:adjustRightInd w:val="0"/>
        <w:rPr>
          <w:rFonts w:asciiTheme="minorHAnsi" w:hAnsiTheme="minorHAnsi" w:cs="Monaco"/>
          <w:sz w:val="20"/>
          <w:szCs w:val="20"/>
        </w:rPr>
      </w:pPr>
    </w:p>
    <w:p w:rsidR="005E4EBF" w:rsidRPr="003D1F85" w:rsidRDefault="005E4EBF" w:rsidP="006A1B6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46. How to get a text of a web element?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getText() method</w:t>
      </w:r>
    </w:p>
    <w:p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rsidR="006A1B6F" w:rsidRPr="003D1F85" w:rsidRDefault="006A1B6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47. How to get an attribute value using Selenium WebDriver?</w:t>
      </w:r>
    </w:p>
    <w:p w:rsidR="005E4EBF"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getAttribute(value);</w:t>
      </w:r>
    </w:p>
    <w:p w:rsidR="00AD5BD8" w:rsidRPr="003D1F85" w:rsidRDefault="00AD5BD8"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48. How to click on a hyperlink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click() method in Selenium to click on the hyperlink</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driver.findElement(By.linkText(“Software Testing Material Website”)).click();</w:t>
      </w:r>
    </w:p>
    <w:tbl>
      <w:tblPr>
        <w:tblW w:w="0" w:type="auto"/>
        <w:tblInd w:w="-108" w:type="dxa"/>
        <w:tblBorders>
          <w:top w:val="nil"/>
          <w:left w:val="nil"/>
          <w:right w:val="nil"/>
        </w:tblBorders>
        <w:tblLayout w:type="fixed"/>
        <w:tblLook w:val="0000"/>
      </w:tblPr>
      <w:tblGrid>
        <w:gridCol w:w="344"/>
        <w:gridCol w:w="13168"/>
      </w:tblGrid>
      <w:tr w:rsidR="005E4EBF" w:rsidRPr="003D1F85">
        <w:tc>
          <w:tcPr>
            <w:tcW w:w="344" w:type="dxa"/>
            <w:shd w:val="clear" w:color="auto" w:fill="D8EBFF"/>
          </w:tcPr>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r w:rsidRPr="003D1F85">
              <w:rPr>
                <w:rFonts w:asciiTheme="minorHAnsi" w:hAnsiTheme="minorHAnsi" w:cs="Monaco"/>
                <w:color w:val="262626"/>
                <w:sz w:val="20"/>
                <w:szCs w:val="20"/>
              </w:rPr>
              <w:t>(</w:t>
            </w:r>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linkText</w:t>
            </w:r>
            <w:r w:rsidRPr="003D1F85">
              <w:rPr>
                <w:rFonts w:asciiTheme="minorHAnsi" w:hAnsiTheme="minorHAnsi" w:cs="Monaco"/>
                <w:color w:val="262626"/>
                <w:sz w:val="20"/>
                <w:szCs w:val="20"/>
              </w:rPr>
              <w:t>(</w:t>
            </w:r>
            <w:r w:rsidRPr="003D1F85">
              <w:rPr>
                <w:rFonts w:asciiTheme="minorHAnsi" w:hAnsiTheme="minorHAnsi" w:cs="Monaco"/>
                <w:color w:val="1A1A1A"/>
                <w:sz w:val="20"/>
                <w:szCs w:val="20"/>
              </w:rPr>
              <w:t>“</w:t>
            </w:r>
            <w:r w:rsidRPr="003D1F85">
              <w:rPr>
                <w:rFonts w:asciiTheme="minorHAnsi" w:hAnsiTheme="minorHAnsi" w:cs="Monaco"/>
                <w:color w:val="0335C5"/>
                <w:sz w:val="20"/>
                <w:szCs w:val="20"/>
              </w:rPr>
              <w:t xml:space="preserve">Software Testing Material </w:t>
            </w:r>
            <w:r w:rsidRPr="003D1F85">
              <w:rPr>
                <w:rFonts w:asciiTheme="minorHAnsi" w:hAnsiTheme="minorHAnsi" w:cs="Monaco"/>
                <w:color w:val="1A1A1A"/>
                <w:sz w:val="20"/>
                <w:szCs w:val="20"/>
              </w:rPr>
              <w:t>Website”</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click</w:t>
            </w:r>
            <w:r w:rsidRPr="003D1F85">
              <w:rPr>
                <w:rFonts w:asciiTheme="minorHAnsi" w:hAnsiTheme="minorHAnsi" w:cs="Monaco"/>
                <w:color w:val="262626"/>
                <w:sz w:val="20"/>
                <w:szCs w:val="20"/>
              </w:rPr>
              <w:t>();</w:t>
            </w:r>
          </w:p>
        </w:tc>
      </w:tr>
    </w:tbl>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AD5BD8" w:rsidRDefault="005E4EBF" w:rsidP="005E4EBF">
      <w:pPr>
        <w:widowControl w:val="0"/>
        <w:autoSpaceDE w:val="0"/>
        <w:autoSpaceDN w:val="0"/>
        <w:adjustRightInd w:val="0"/>
        <w:rPr>
          <w:rFonts w:asciiTheme="minorHAnsi" w:hAnsiTheme="minorHAnsi" w:cs="Helvetica"/>
          <w:b/>
          <w:color w:val="1A1A1A"/>
          <w:sz w:val="20"/>
          <w:szCs w:val="20"/>
        </w:rPr>
      </w:pPr>
      <w:r w:rsidRPr="00AD5BD8">
        <w:rPr>
          <w:rFonts w:asciiTheme="minorHAnsi" w:hAnsiTheme="minorHAnsi" w:cs="Helvetica"/>
          <w:b/>
          <w:color w:val="1A1A1A"/>
          <w:sz w:val="20"/>
          <w:szCs w:val="20"/>
        </w:rPr>
        <w:t>49. How to submit a form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“submit” method on element to submit a form</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driver.findElement(By.id("form_1")).submit();</w:t>
      </w:r>
    </w:p>
    <w:tbl>
      <w:tblPr>
        <w:tblW w:w="0" w:type="auto"/>
        <w:tblInd w:w="-108" w:type="dxa"/>
        <w:tblBorders>
          <w:top w:val="nil"/>
          <w:left w:val="nil"/>
          <w:right w:val="nil"/>
        </w:tblBorders>
        <w:tblLayout w:type="fixed"/>
        <w:tblLook w:val="0000"/>
      </w:tblPr>
      <w:tblGrid>
        <w:gridCol w:w="344"/>
      </w:tblGrid>
      <w:tr w:rsidR="00F17A03" w:rsidRPr="003D1F85">
        <w:tc>
          <w:tcPr>
            <w:tcW w:w="344" w:type="dxa"/>
            <w:shd w:val="clear" w:color="auto" w:fill="D8EBFF"/>
          </w:tcPr>
          <w:p w:rsidR="00F17A03" w:rsidRPr="003D1F85" w:rsidRDefault="00F17A03">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r>
    </w:tbl>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Alternatively, you can use click method on the element which does form submission</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AD5BD8" w:rsidRDefault="005E4EBF" w:rsidP="005E4EBF">
      <w:pPr>
        <w:widowControl w:val="0"/>
        <w:autoSpaceDE w:val="0"/>
        <w:autoSpaceDN w:val="0"/>
        <w:adjustRightInd w:val="0"/>
        <w:rPr>
          <w:rFonts w:asciiTheme="minorHAnsi" w:hAnsiTheme="minorHAnsi" w:cs="Helvetica"/>
          <w:b/>
          <w:color w:val="1A1A1A"/>
          <w:sz w:val="20"/>
          <w:szCs w:val="20"/>
        </w:rPr>
      </w:pPr>
      <w:r w:rsidRPr="00AD5BD8">
        <w:rPr>
          <w:rFonts w:asciiTheme="minorHAnsi" w:hAnsiTheme="minorHAnsi" w:cs="Helvetica"/>
          <w:b/>
          <w:color w:val="1A1A1A"/>
          <w:sz w:val="20"/>
          <w:szCs w:val="20"/>
        </w:rPr>
        <w:t>50. How to press ENTER key on text box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press ENTER key using Selenium WebDriver, We need to use Selenium Enum Keys with its constant ENTER.</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driver.findElement(By.xpath("xpath")).sendKeys(Keys.ENTER);</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AD5BD8" w:rsidRDefault="005E4EBF" w:rsidP="005E4EBF">
      <w:pPr>
        <w:widowControl w:val="0"/>
        <w:autoSpaceDE w:val="0"/>
        <w:autoSpaceDN w:val="0"/>
        <w:adjustRightInd w:val="0"/>
        <w:rPr>
          <w:rFonts w:asciiTheme="minorHAnsi" w:hAnsiTheme="minorHAnsi" w:cs="Helvetica"/>
          <w:b/>
          <w:color w:val="1A1A1A"/>
          <w:sz w:val="20"/>
          <w:szCs w:val="20"/>
        </w:rPr>
      </w:pPr>
      <w:r w:rsidRPr="00AD5BD8">
        <w:rPr>
          <w:rFonts w:asciiTheme="minorHAnsi" w:hAnsiTheme="minorHAnsi" w:cs="Helvetica"/>
          <w:b/>
          <w:color w:val="1A1A1A"/>
          <w:sz w:val="20"/>
          <w:szCs w:val="20"/>
        </w:rPr>
        <w:t>51. How to pause a test execution for 5 seconds at a specific point?</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java.lang.Thread.sleep(long milliseconds) method we could pause the execution for a specific time. To pause 5 seconds, we need to pass parameter as 5000 (5 seconds)</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Thread.sleep(5000)</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C323CA" w:rsidRDefault="005E4EBF" w:rsidP="005E4EBF">
      <w:pPr>
        <w:widowControl w:val="0"/>
        <w:autoSpaceDE w:val="0"/>
        <w:autoSpaceDN w:val="0"/>
        <w:adjustRightInd w:val="0"/>
        <w:rPr>
          <w:rFonts w:asciiTheme="minorHAnsi" w:hAnsiTheme="minorHAnsi" w:cs="Helvetica"/>
          <w:b/>
          <w:color w:val="1A1A1A"/>
          <w:sz w:val="20"/>
          <w:szCs w:val="20"/>
        </w:rPr>
      </w:pPr>
      <w:r w:rsidRPr="00C323CA">
        <w:rPr>
          <w:rFonts w:asciiTheme="minorHAnsi" w:hAnsiTheme="minorHAnsi" w:cs="Helvetica"/>
          <w:b/>
          <w:color w:val="1A1A1A"/>
          <w:sz w:val="20"/>
          <w:szCs w:val="20"/>
        </w:rPr>
        <w:t>52. Is Selenium Server needed to run Selenium WebDriver Scripts?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When we are distributing our Selenium WebDriver scripts to execute using Selenium Grid, we need to use Selenium Server.</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53. What happens if I run this command. driver.get(“www.softwaretestingmaterial.com”)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An exception is thrown. We need to pass HTTP protocol within driver.get() method.</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driver.get("http://www.softwaretestingmaterial.com");</w:t>
      </w:r>
    </w:p>
    <w:tbl>
      <w:tblPr>
        <w:tblW w:w="0" w:type="auto"/>
        <w:tblInd w:w="-108" w:type="dxa"/>
        <w:tblBorders>
          <w:top w:val="nil"/>
          <w:left w:val="nil"/>
          <w:right w:val="nil"/>
        </w:tblBorders>
        <w:tblLayout w:type="fixed"/>
        <w:tblLook w:val="0000"/>
      </w:tblPr>
      <w:tblGrid>
        <w:gridCol w:w="344"/>
        <w:gridCol w:w="13168"/>
      </w:tblGrid>
      <w:tr w:rsidR="005E4EBF" w:rsidRPr="003D1F85">
        <w:tc>
          <w:tcPr>
            <w:tcW w:w="344" w:type="dxa"/>
            <w:shd w:val="clear" w:color="auto" w:fill="D8EBFF"/>
          </w:tcPr>
          <w:p w:rsidR="005E4EBF" w:rsidRPr="003D1F85" w:rsidRDefault="005E4EBF">
            <w:pPr>
              <w:widowControl w:val="0"/>
              <w:autoSpaceDE w:val="0"/>
              <w:autoSpaceDN w:val="0"/>
              <w:adjustRightInd w:val="0"/>
              <w:rPr>
                <w:rFonts w:asciiTheme="minorHAnsi" w:hAnsiTheme="minorHAnsi" w:cs="Monaco"/>
                <w:color w:val="4485D6"/>
                <w:sz w:val="20"/>
                <w:szCs w:val="20"/>
              </w:rPr>
            </w:pPr>
            <w:r w:rsidRPr="003D1F85">
              <w:rPr>
                <w:rFonts w:asciiTheme="minorHAnsi" w:hAnsiTheme="minorHAnsi" w:cs="Monaco"/>
                <w:color w:val="4485D6"/>
                <w:sz w:val="20"/>
                <w:szCs w:val="20"/>
              </w:rPr>
              <w:t>1</w:t>
            </w:r>
          </w:p>
        </w:tc>
        <w:tc>
          <w:tcPr>
            <w:tcW w:w="13168" w:type="dxa"/>
          </w:tcPr>
          <w:p w:rsidR="005E4EBF" w:rsidRPr="003D1F85" w:rsidRDefault="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get</w:t>
            </w:r>
            <w:r w:rsidRPr="003D1F85">
              <w:rPr>
                <w:rFonts w:asciiTheme="minorHAnsi" w:hAnsiTheme="minorHAnsi" w:cs="Monaco"/>
                <w:color w:val="262626"/>
                <w:sz w:val="20"/>
                <w:szCs w:val="20"/>
              </w:rPr>
              <w:t>(</w:t>
            </w:r>
            <w:r w:rsidRPr="003D1F85">
              <w:rPr>
                <w:rFonts w:asciiTheme="minorHAnsi" w:hAnsiTheme="minorHAnsi" w:cs="Monaco"/>
                <w:color w:val="0F7001"/>
                <w:sz w:val="20"/>
                <w:szCs w:val="20"/>
              </w:rPr>
              <w:t>"http://www.softwaretestingmaterial.com"</w:t>
            </w:r>
            <w:r w:rsidRPr="003D1F85">
              <w:rPr>
                <w:rFonts w:asciiTheme="minorHAnsi" w:hAnsiTheme="minorHAnsi" w:cs="Monaco"/>
                <w:color w:val="262626"/>
                <w:sz w:val="20"/>
                <w:szCs w:val="20"/>
              </w:rPr>
              <w:t>);</w:t>
            </w:r>
          </w:p>
        </w:tc>
      </w:tr>
    </w:tbl>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C323CA" w:rsidRDefault="005E4EBF" w:rsidP="005E4EBF">
      <w:pPr>
        <w:widowControl w:val="0"/>
        <w:autoSpaceDE w:val="0"/>
        <w:autoSpaceDN w:val="0"/>
        <w:adjustRightInd w:val="0"/>
        <w:rPr>
          <w:rFonts w:asciiTheme="minorHAnsi" w:hAnsiTheme="minorHAnsi" w:cs="Helvetica"/>
          <w:b/>
          <w:color w:val="1A1A1A"/>
          <w:sz w:val="20"/>
          <w:szCs w:val="20"/>
        </w:rPr>
      </w:pPr>
      <w:r w:rsidRPr="00C323CA">
        <w:rPr>
          <w:rFonts w:asciiTheme="minorHAnsi" w:hAnsiTheme="minorHAnsi" w:cs="Helvetica"/>
          <w:b/>
          <w:color w:val="1A1A1A"/>
          <w:sz w:val="20"/>
          <w:szCs w:val="20"/>
        </w:rPr>
        <w:t>54. What is the alternative to driver.get() method to open an URL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Alternative method to driver.get(“url”) method is driver.navigate.to(“url”)</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C323CA" w:rsidRDefault="005E4EBF" w:rsidP="005E4EBF">
      <w:pPr>
        <w:widowControl w:val="0"/>
        <w:autoSpaceDE w:val="0"/>
        <w:autoSpaceDN w:val="0"/>
        <w:adjustRightInd w:val="0"/>
        <w:rPr>
          <w:rFonts w:asciiTheme="minorHAnsi" w:hAnsiTheme="minorHAnsi" w:cs="Helvetica"/>
          <w:b/>
          <w:color w:val="1A1A1A"/>
          <w:sz w:val="20"/>
          <w:szCs w:val="20"/>
        </w:rPr>
      </w:pPr>
      <w:r w:rsidRPr="00C323CA">
        <w:rPr>
          <w:rFonts w:asciiTheme="minorHAnsi" w:hAnsiTheme="minorHAnsi" w:cs="Helvetica"/>
          <w:b/>
          <w:color w:val="1A1A1A"/>
          <w:sz w:val="20"/>
          <w:szCs w:val="20"/>
        </w:rPr>
        <w:t>55. What is the difference between driver.get() and driver.navigate.to(“url”)?</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driver.get(): To open an URL and it will wait till the whole page gets loaded</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driver.navigate.get(): To navigate to an URL and It will not wait till the whole page gets loaded</w:t>
      </w: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F17A03" w:rsidRPr="003D1F85" w:rsidRDefault="00F17A03" w:rsidP="005E4EBF">
      <w:pPr>
        <w:widowControl w:val="0"/>
        <w:autoSpaceDE w:val="0"/>
        <w:autoSpaceDN w:val="0"/>
        <w:adjustRightInd w:val="0"/>
        <w:rPr>
          <w:rFonts w:asciiTheme="minorHAnsi" w:hAnsiTheme="minorHAnsi" w:cs="Helvetica"/>
          <w:color w:val="1A1A1A"/>
          <w:sz w:val="20"/>
          <w:szCs w:val="20"/>
        </w:rPr>
      </w:pPr>
    </w:p>
    <w:p w:rsidR="005E4EBF" w:rsidRPr="00D92CC5" w:rsidRDefault="005E4EBF" w:rsidP="005E4EBF">
      <w:pPr>
        <w:widowControl w:val="0"/>
        <w:autoSpaceDE w:val="0"/>
        <w:autoSpaceDN w:val="0"/>
        <w:adjustRightInd w:val="0"/>
        <w:rPr>
          <w:rFonts w:asciiTheme="minorHAnsi" w:hAnsiTheme="minorHAnsi" w:cs="Helvetica"/>
          <w:b/>
          <w:color w:val="1A1A1A"/>
          <w:sz w:val="20"/>
          <w:szCs w:val="20"/>
        </w:rPr>
      </w:pPr>
      <w:r w:rsidRPr="00D92CC5">
        <w:rPr>
          <w:rFonts w:asciiTheme="minorHAnsi" w:hAnsiTheme="minorHAnsi" w:cs="Helvetica"/>
          <w:b/>
          <w:color w:val="1A1A1A"/>
          <w:sz w:val="20"/>
          <w:szCs w:val="20"/>
        </w:rPr>
        <w:t>56. Can I navigate back and forth in a browser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Navigate interface to do navigate back and forth in a browser. It has methods to move back, forward as well as to refresh a page.</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driver.navigate().forward(); – to navigate to the next web page with reference to the browser’s history</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driver.navigate().back(); – takes back to the previous webpage with reference to the browser’s history</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driver.navigate().refresh(); – to refresh the current web page thereby reloading all the web elements</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driver.navigate().to(“url”); – to launch a new web browser window and navigate to the specified URL</w:t>
      </w: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3B6414" w:rsidRPr="003D1F85" w:rsidRDefault="003B6414" w:rsidP="005E4EBF">
      <w:pPr>
        <w:widowControl w:val="0"/>
        <w:autoSpaceDE w:val="0"/>
        <w:autoSpaceDN w:val="0"/>
        <w:adjustRightInd w:val="0"/>
        <w:rPr>
          <w:rFonts w:asciiTheme="minorHAnsi" w:hAnsiTheme="minorHAnsi" w:cs="Helvetica"/>
          <w:color w:val="1A1A1A"/>
          <w:sz w:val="20"/>
          <w:szCs w:val="20"/>
        </w:rPr>
      </w:pPr>
    </w:p>
    <w:p w:rsidR="005E4EBF" w:rsidRPr="0052245F" w:rsidRDefault="005E4EBF" w:rsidP="005E4EBF">
      <w:pPr>
        <w:widowControl w:val="0"/>
        <w:autoSpaceDE w:val="0"/>
        <w:autoSpaceDN w:val="0"/>
        <w:adjustRightInd w:val="0"/>
        <w:rPr>
          <w:rFonts w:asciiTheme="minorHAnsi" w:hAnsiTheme="minorHAnsi" w:cs="Helvetica"/>
          <w:b/>
          <w:color w:val="1A1A1A"/>
          <w:sz w:val="20"/>
          <w:szCs w:val="20"/>
        </w:rPr>
      </w:pPr>
      <w:r w:rsidRPr="0052245F">
        <w:rPr>
          <w:rFonts w:asciiTheme="minorHAnsi" w:hAnsiTheme="minorHAnsi" w:cs="Helvetica"/>
          <w:b/>
          <w:color w:val="1A1A1A"/>
          <w:sz w:val="20"/>
          <w:szCs w:val="20"/>
        </w:rPr>
        <w:t>57. What are the different types of navigation commands?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Refer above question (Can I navigate back and forth in a browser)</w:t>
      </w: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E4EBF" w:rsidRPr="0052245F" w:rsidRDefault="005E4EBF" w:rsidP="005E4EBF">
      <w:pPr>
        <w:widowControl w:val="0"/>
        <w:autoSpaceDE w:val="0"/>
        <w:autoSpaceDN w:val="0"/>
        <w:adjustRightInd w:val="0"/>
        <w:rPr>
          <w:rFonts w:asciiTheme="minorHAnsi" w:hAnsiTheme="minorHAnsi" w:cs="Helvetica"/>
          <w:b/>
          <w:color w:val="1A1A1A"/>
          <w:sz w:val="20"/>
          <w:szCs w:val="20"/>
        </w:rPr>
      </w:pPr>
      <w:r w:rsidRPr="0052245F">
        <w:rPr>
          <w:rFonts w:asciiTheme="minorHAnsi" w:hAnsiTheme="minorHAnsi" w:cs="Helvetica"/>
          <w:b/>
          <w:color w:val="1A1A1A"/>
          <w:sz w:val="20"/>
          <w:szCs w:val="20"/>
        </w:rPr>
        <w:t>58. How to fetch the current page URL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fetch the current page URL, we use getCurrentURL()</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driver.getCurrentUrl();</w:t>
      </w: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E4EBF" w:rsidRPr="0052245F" w:rsidRDefault="005E4EBF" w:rsidP="005E4EBF">
      <w:pPr>
        <w:widowControl w:val="0"/>
        <w:autoSpaceDE w:val="0"/>
        <w:autoSpaceDN w:val="0"/>
        <w:adjustRightInd w:val="0"/>
        <w:rPr>
          <w:rFonts w:asciiTheme="minorHAnsi" w:hAnsiTheme="minorHAnsi" w:cs="Helvetica"/>
          <w:b/>
          <w:color w:val="1A1A1A"/>
          <w:sz w:val="20"/>
          <w:szCs w:val="20"/>
        </w:rPr>
      </w:pPr>
      <w:r w:rsidRPr="0052245F">
        <w:rPr>
          <w:rFonts w:asciiTheme="minorHAnsi" w:hAnsiTheme="minorHAnsi" w:cs="Helvetica"/>
          <w:b/>
          <w:color w:val="1A1A1A"/>
          <w:sz w:val="20"/>
          <w:szCs w:val="20"/>
        </w:rPr>
        <w:t>59. How can we maximize browser window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maximize browser window in selenium we use maximize() method. This method maximizes the current window if it is not already maximized</w:t>
      </w:r>
    </w:p>
    <w:p w:rsidR="005E4EBF"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driver.manage().window().maximize();</w:t>
      </w:r>
    </w:p>
    <w:p w:rsidR="0052245F" w:rsidRPr="003D1F85" w:rsidRDefault="0052245F" w:rsidP="005E4EBF">
      <w:pPr>
        <w:widowControl w:val="0"/>
        <w:autoSpaceDE w:val="0"/>
        <w:autoSpaceDN w:val="0"/>
        <w:adjustRightInd w:val="0"/>
        <w:rPr>
          <w:rFonts w:asciiTheme="minorHAnsi" w:hAnsiTheme="minorHAnsi" w:cs="Monaco"/>
          <w:color w:val="1A1A1A"/>
          <w:sz w:val="20"/>
          <w:szCs w:val="20"/>
        </w:rPr>
      </w:pPr>
    </w:p>
    <w:p w:rsidR="005E4EBF" w:rsidRPr="0052245F" w:rsidRDefault="005E4EBF" w:rsidP="005E4EBF">
      <w:pPr>
        <w:widowControl w:val="0"/>
        <w:autoSpaceDE w:val="0"/>
        <w:autoSpaceDN w:val="0"/>
        <w:adjustRightInd w:val="0"/>
        <w:rPr>
          <w:rFonts w:asciiTheme="minorHAnsi" w:hAnsiTheme="minorHAnsi" w:cs="Helvetica"/>
          <w:b/>
          <w:color w:val="1A1A1A"/>
          <w:sz w:val="20"/>
          <w:szCs w:val="20"/>
        </w:rPr>
      </w:pPr>
      <w:r w:rsidRPr="0052245F">
        <w:rPr>
          <w:rFonts w:asciiTheme="minorHAnsi" w:hAnsiTheme="minorHAnsi" w:cs="Helvetica"/>
          <w:b/>
          <w:color w:val="1A1A1A"/>
          <w:sz w:val="20"/>
          <w:szCs w:val="20"/>
        </w:rPr>
        <w:t>60. How to delete cookies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delete cookies we use deleteAllCookies() method</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driver.manage().deleteAllCookies();</w:t>
      </w:r>
    </w:p>
    <w:p w:rsidR="00AB51CB" w:rsidRPr="003D1F85" w:rsidRDefault="00AB51CB" w:rsidP="005E4EBF">
      <w:pPr>
        <w:widowControl w:val="0"/>
        <w:autoSpaceDE w:val="0"/>
        <w:autoSpaceDN w:val="0"/>
        <w:adjustRightInd w:val="0"/>
        <w:rPr>
          <w:rFonts w:asciiTheme="minorHAnsi" w:hAnsiTheme="minorHAnsi" w:cs="Helvetica"/>
          <w:color w:val="1A1A1A"/>
          <w:sz w:val="20"/>
          <w:szCs w:val="20"/>
        </w:rPr>
      </w:pPr>
    </w:p>
    <w:p w:rsidR="005E4EBF" w:rsidRPr="0052245F" w:rsidRDefault="005E4EBF" w:rsidP="005E4EBF">
      <w:pPr>
        <w:widowControl w:val="0"/>
        <w:autoSpaceDE w:val="0"/>
        <w:autoSpaceDN w:val="0"/>
        <w:adjustRightInd w:val="0"/>
        <w:rPr>
          <w:rFonts w:asciiTheme="minorHAnsi" w:hAnsiTheme="minorHAnsi" w:cs="Helvetica"/>
          <w:b/>
          <w:color w:val="1A1A1A"/>
          <w:sz w:val="20"/>
          <w:szCs w:val="20"/>
        </w:rPr>
      </w:pPr>
      <w:r w:rsidRPr="0052245F">
        <w:rPr>
          <w:rFonts w:asciiTheme="minorHAnsi" w:hAnsiTheme="minorHAnsi" w:cs="Helvetica"/>
          <w:b/>
          <w:color w:val="1A1A1A"/>
          <w:sz w:val="20"/>
          <w:szCs w:val="20"/>
        </w:rPr>
        <w:t>61. What are the ways to refresh a browser using Selenium WebDriver?</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There are multiple ways to refresh a page in selenium</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Using driver.navigate().refresh() command as mentioned in the question 45</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Using driver.get(“URL”) on the current URL or using driver.getCurrentUrl()</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Using driver.navigate().to(“URL”) on the current URL or driver.navigate().to(driver.getCurrentUrl());</w:t>
      </w:r>
    </w:p>
    <w:p w:rsidR="005E4EBF" w:rsidRPr="003D1F85" w:rsidRDefault="005E4EBF" w:rsidP="005E4EBF">
      <w:pPr>
        <w:widowControl w:val="0"/>
        <w:numPr>
          <w:ilvl w:val="0"/>
          <w:numId w:val="12"/>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Using sendKeys(Keys.F5) on any textbox on the webpage</w:t>
      </w: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8666F4" w:rsidRPr="003D1F85" w:rsidRDefault="008666F4" w:rsidP="008666F4">
      <w:pPr>
        <w:widowControl w:val="0"/>
        <w:tabs>
          <w:tab w:val="left" w:pos="220"/>
          <w:tab w:val="left" w:pos="720"/>
        </w:tabs>
        <w:autoSpaceDE w:val="0"/>
        <w:autoSpaceDN w:val="0"/>
        <w:adjustRightInd w:val="0"/>
        <w:rPr>
          <w:rFonts w:asciiTheme="minorHAnsi" w:hAnsiTheme="minorHAnsi" w:cs="Helvetica"/>
          <w:color w:val="1A1A1A"/>
          <w:sz w:val="20"/>
          <w:szCs w:val="20"/>
        </w:rPr>
      </w:pPr>
    </w:p>
    <w:p w:rsidR="005E4EBF" w:rsidRPr="0052245F" w:rsidRDefault="005E4EBF" w:rsidP="005E4EBF">
      <w:pPr>
        <w:widowControl w:val="0"/>
        <w:autoSpaceDE w:val="0"/>
        <w:autoSpaceDN w:val="0"/>
        <w:adjustRightInd w:val="0"/>
        <w:rPr>
          <w:rFonts w:asciiTheme="minorHAnsi" w:hAnsiTheme="minorHAnsi" w:cs="Helvetica"/>
          <w:b/>
          <w:color w:val="1A1A1A"/>
          <w:sz w:val="20"/>
          <w:szCs w:val="20"/>
        </w:rPr>
      </w:pPr>
      <w:r w:rsidRPr="0052245F">
        <w:rPr>
          <w:rFonts w:asciiTheme="minorHAnsi" w:hAnsiTheme="minorHAnsi" w:cs="Helvetica"/>
          <w:b/>
          <w:color w:val="1A1A1A"/>
          <w:sz w:val="20"/>
          <w:szCs w:val="20"/>
        </w:rPr>
        <w:t>62. What is the difference between driver.getWindowHandle() and driver.getWindowHandles() in Selenium WebDriver?</w:t>
      </w:r>
    </w:p>
    <w:p w:rsidR="00335A4F" w:rsidRPr="003D1F85" w:rsidRDefault="00335A4F" w:rsidP="005E4EBF">
      <w:pPr>
        <w:widowControl w:val="0"/>
        <w:autoSpaceDE w:val="0"/>
        <w:autoSpaceDN w:val="0"/>
        <w:adjustRightInd w:val="0"/>
        <w:rPr>
          <w:rFonts w:asciiTheme="minorHAnsi" w:hAnsiTheme="minorHAnsi" w:cs="Helvetica"/>
          <w:color w:val="1A1A1A"/>
          <w:sz w:val="20"/>
          <w:szCs w:val="20"/>
        </w:rPr>
      </w:pP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driver.getWindowHandle() – It returns a handle of the current page (a unique identifier)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driver.getWindowHandles() – It returns a set of handles of the all the pages available.</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52245F" w:rsidRDefault="005E4EBF" w:rsidP="005E4EBF">
      <w:pPr>
        <w:widowControl w:val="0"/>
        <w:autoSpaceDE w:val="0"/>
        <w:autoSpaceDN w:val="0"/>
        <w:adjustRightInd w:val="0"/>
        <w:rPr>
          <w:rFonts w:asciiTheme="minorHAnsi" w:hAnsiTheme="minorHAnsi" w:cs="Helvetica"/>
          <w:b/>
          <w:color w:val="1A1A1A"/>
          <w:sz w:val="20"/>
          <w:szCs w:val="20"/>
        </w:rPr>
      </w:pPr>
      <w:r w:rsidRPr="0052245F">
        <w:rPr>
          <w:rFonts w:asciiTheme="minorHAnsi" w:hAnsiTheme="minorHAnsi" w:cs="Helvetica"/>
          <w:b/>
          <w:color w:val="1A1A1A"/>
          <w:sz w:val="20"/>
          <w:szCs w:val="20"/>
        </w:rPr>
        <w:t>63. What is the difference between driver.close() and driver.quit() methods?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Purpose of these two methods (driver.close and driver.quit) is almost same. Both allow us to close a browser but still, there is a difference.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driver.close(): To close current WebDriver instance</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driver.quit(): To close all the opened WebDriver instances</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02275E" w:rsidRDefault="005E4EBF" w:rsidP="005E4EBF">
      <w:pPr>
        <w:widowControl w:val="0"/>
        <w:autoSpaceDE w:val="0"/>
        <w:autoSpaceDN w:val="0"/>
        <w:adjustRightInd w:val="0"/>
        <w:rPr>
          <w:rFonts w:asciiTheme="minorHAnsi" w:hAnsiTheme="minorHAnsi" w:cs="Helvetica"/>
          <w:b/>
          <w:color w:val="1A1A1A"/>
          <w:sz w:val="20"/>
          <w:szCs w:val="20"/>
        </w:rPr>
      </w:pPr>
      <w:r w:rsidRPr="0002275E">
        <w:rPr>
          <w:rFonts w:asciiTheme="minorHAnsi" w:hAnsiTheme="minorHAnsi" w:cs="Helvetica"/>
          <w:b/>
          <w:color w:val="1A1A1A"/>
          <w:sz w:val="20"/>
          <w:szCs w:val="20"/>
        </w:rPr>
        <w:t>64. What is the difference between driver.findElement() and driver.findElements() commands?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The difference between driver.findElement() and driver.findElements() commands is-</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findElement() returns a single WebElement (found first) based on the locator passed as parameter. Whereas findElements() returns a list of WebElements, all satisfying the locator value passed.</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Syntax of findElement()-</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WebElement textbox = driver.findElement(By.id(“textBoxLocator”));</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Syntax of findElements()-</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List &lt;WebElement&gt; elements = element.findElements(By.id(“value”));</w:t>
      </w:r>
    </w:p>
    <w:p w:rsidR="005E4EBF" w:rsidRPr="003D1F85" w:rsidRDefault="005E4EBF" w:rsidP="005E4EBF">
      <w:pPr>
        <w:widowControl w:val="0"/>
        <w:numPr>
          <w:ilvl w:val="0"/>
          <w:numId w:val="13"/>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Another difference between the two is- if no element is found then findElement() throws NoSuchElementException whereas findElements() returns a list of 0 elements.</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D741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List&lt;WebElement&gt; list = driver.findElements(By.tagName(“a”));</w:t>
      </w:r>
    </w:p>
    <w:p w:rsidR="00BE6F67" w:rsidRPr="003D1F85" w:rsidRDefault="00D741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Sop(list.size()); ==40</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02275E" w:rsidRDefault="005E4EBF" w:rsidP="005E4EBF">
      <w:pPr>
        <w:widowControl w:val="0"/>
        <w:autoSpaceDE w:val="0"/>
        <w:autoSpaceDN w:val="0"/>
        <w:adjustRightInd w:val="0"/>
        <w:rPr>
          <w:rFonts w:asciiTheme="minorHAnsi" w:hAnsiTheme="minorHAnsi" w:cs="Helvetica"/>
          <w:b/>
          <w:color w:val="1A1A1A"/>
          <w:sz w:val="20"/>
          <w:szCs w:val="20"/>
        </w:rPr>
      </w:pPr>
      <w:r w:rsidRPr="0002275E">
        <w:rPr>
          <w:rFonts w:asciiTheme="minorHAnsi" w:hAnsiTheme="minorHAnsi" w:cs="Helvetica"/>
          <w:b/>
          <w:color w:val="1A1A1A"/>
          <w:sz w:val="20"/>
          <w:szCs w:val="20"/>
        </w:rPr>
        <w:t>65. How to find whether an element is displayed on the web page? </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WebDriver facilitates the user with the following methods to check the visibility of the web elements. These web elements can be buttons, drop boxes, checkboxes, radio buttons, labels etc.</w:t>
      </w:r>
    </w:p>
    <w:p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isDisplayed()</w:t>
      </w:r>
    </w:p>
    <w:p w:rsidR="005E4EBF" w:rsidRPr="003D1F85" w:rsidRDefault="005E4EBF" w:rsidP="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r w:rsidRPr="003D1F85">
        <w:rPr>
          <w:rFonts w:asciiTheme="minorHAnsi" w:hAnsiTheme="minorHAnsi" w:cs="Monaco"/>
          <w:sz w:val="20"/>
          <w:szCs w:val="20"/>
        </w:rPr>
        <w:t>boolean elePresent = driver.findElement(By.xpath("xpath")).isDisplayed();</w:t>
      </w:r>
    </w:p>
    <w:tbl>
      <w:tblPr>
        <w:tblW w:w="0" w:type="auto"/>
        <w:tblInd w:w="-108" w:type="dxa"/>
        <w:tblBorders>
          <w:top w:val="nil"/>
          <w:left w:val="nil"/>
          <w:right w:val="nil"/>
        </w:tblBorders>
        <w:tblLayout w:type="fixed"/>
        <w:tblLook w:val="0000"/>
      </w:tblPr>
      <w:tblGrid>
        <w:gridCol w:w="344"/>
        <w:gridCol w:w="12368"/>
        <w:gridCol w:w="2160"/>
        <w:gridCol w:w="2160"/>
      </w:tblGrid>
      <w:tr w:rsidR="005E4EBF" w:rsidRPr="003D1F85">
        <w:tc>
          <w:tcPr>
            <w:tcW w:w="344" w:type="dxa"/>
            <w:shd w:val="clear" w:color="auto" w:fill="D8EBFF"/>
          </w:tcPr>
          <w:p w:rsidR="005E4EBF" w:rsidRPr="003D1F85" w:rsidRDefault="005E4EBF">
            <w:pPr>
              <w:widowControl w:val="0"/>
              <w:numPr>
                <w:ilvl w:val="0"/>
                <w:numId w:val="14"/>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Monaco"/>
                <w:color w:val="1A1A1A"/>
                <w:sz w:val="20"/>
                <w:szCs w:val="20"/>
              </w:rPr>
            </w:pPr>
            <w:r w:rsidRPr="003D1F85">
              <w:rPr>
                <w:rFonts w:asciiTheme="minorHAnsi" w:hAnsiTheme="minorHAnsi" w:cs="Monaco"/>
                <w:color w:val="6B006D"/>
                <w:sz w:val="20"/>
                <w:szCs w:val="20"/>
              </w:rPr>
              <w:t>boolean</w:t>
            </w:r>
            <w:r w:rsidRPr="003D1F85">
              <w:rPr>
                <w:rFonts w:asciiTheme="minorHAnsi" w:hAnsiTheme="minorHAnsi" w:cs="Monaco"/>
                <w:color w:val="1A1A1A"/>
                <w:sz w:val="20"/>
                <w:szCs w:val="20"/>
              </w:rPr>
              <w:t> elePresent </w:t>
            </w:r>
            <w:r w:rsidRPr="003D1F85">
              <w:rPr>
                <w:rFonts w:asciiTheme="minorHAnsi" w:hAnsiTheme="minorHAnsi" w:cs="Monaco"/>
                <w:color w:val="0A56D8"/>
                <w:sz w:val="20"/>
                <w:szCs w:val="20"/>
              </w:rPr>
              <w:t xml:space="preserve">= </w:t>
            </w:r>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r w:rsidRPr="003D1F85">
              <w:rPr>
                <w:rFonts w:asciiTheme="minorHAnsi" w:hAnsiTheme="minorHAnsi" w:cs="Monaco"/>
                <w:color w:val="262626"/>
                <w:sz w:val="20"/>
                <w:szCs w:val="20"/>
              </w:rPr>
              <w:t>(</w:t>
            </w:r>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r w:rsidRPr="003D1F85">
              <w:rPr>
                <w:rFonts w:asciiTheme="minorHAnsi" w:hAnsiTheme="minorHAnsi" w:cs="Monaco"/>
                <w:color w:val="262626"/>
                <w:sz w:val="20"/>
                <w:szCs w:val="20"/>
              </w:rPr>
              <w:t>(</w:t>
            </w:r>
            <w:r w:rsidRPr="003D1F85">
              <w:rPr>
                <w:rFonts w:asciiTheme="minorHAnsi" w:hAnsiTheme="minorHAnsi" w:cs="Monaco"/>
                <w:color w:val="0F7001"/>
                <w:sz w:val="20"/>
                <w:szCs w:val="20"/>
              </w:rPr>
              <w:t>"xpath"</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isDisplayed</w:t>
            </w:r>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numPr>
                <w:ilvl w:val="0"/>
                <w:numId w:val="14"/>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isSelected()</w:t>
      </w:r>
    </w:p>
    <w:p w:rsidR="005E4EBF" w:rsidRPr="003D1F85" w:rsidRDefault="005E4EBF" w:rsidP="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r w:rsidRPr="003D1F85">
        <w:rPr>
          <w:rFonts w:asciiTheme="minorHAnsi" w:hAnsiTheme="minorHAnsi" w:cs="Monaco"/>
          <w:sz w:val="20"/>
          <w:szCs w:val="20"/>
        </w:rPr>
        <w:t>boolean eleSelected= driver.findElement(By.xpath("xpath")).isSelected();</w:t>
      </w:r>
    </w:p>
    <w:tbl>
      <w:tblPr>
        <w:tblW w:w="0" w:type="auto"/>
        <w:tblInd w:w="-108" w:type="dxa"/>
        <w:tblBorders>
          <w:top w:val="nil"/>
          <w:left w:val="nil"/>
          <w:right w:val="nil"/>
        </w:tblBorders>
        <w:tblLayout w:type="fixed"/>
        <w:tblLook w:val="0000"/>
      </w:tblPr>
      <w:tblGrid>
        <w:gridCol w:w="344"/>
        <w:gridCol w:w="12368"/>
        <w:gridCol w:w="2160"/>
        <w:gridCol w:w="2160"/>
      </w:tblGrid>
      <w:tr w:rsidR="005E4EBF" w:rsidRPr="003D1F85">
        <w:tc>
          <w:tcPr>
            <w:tcW w:w="344" w:type="dxa"/>
            <w:shd w:val="clear" w:color="auto" w:fill="D8EBFF"/>
          </w:tcPr>
          <w:p w:rsidR="005E4EBF" w:rsidRPr="003D1F85" w:rsidRDefault="005E4EBF">
            <w:pPr>
              <w:widowControl w:val="0"/>
              <w:numPr>
                <w:ilvl w:val="0"/>
                <w:numId w:val="15"/>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Monaco"/>
                <w:color w:val="1A1A1A"/>
                <w:sz w:val="20"/>
                <w:szCs w:val="20"/>
              </w:rPr>
            </w:pPr>
            <w:r w:rsidRPr="003D1F85">
              <w:rPr>
                <w:rFonts w:asciiTheme="minorHAnsi" w:hAnsiTheme="minorHAnsi" w:cs="Monaco"/>
                <w:color w:val="6B006D"/>
                <w:sz w:val="20"/>
                <w:szCs w:val="20"/>
              </w:rPr>
              <w:t>boolean</w:t>
            </w:r>
            <w:r w:rsidRPr="003D1F85">
              <w:rPr>
                <w:rFonts w:asciiTheme="minorHAnsi" w:hAnsiTheme="minorHAnsi" w:cs="Monaco"/>
                <w:color w:val="1A1A1A"/>
                <w:sz w:val="20"/>
                <w:szCs w:val="20"/>
              </w:rPr>
              <w:t> </w:t>
            </w:r>
            <w:r w:rsidRPr="003D1F85">
              <w:rPr>
                <w:rFonts w:asciiTheme="minorHAnsi" w:hAnsiTheme="minorHAnsi" w:cs="Monaco"/>
                <w:color w:val="011E67"/>
                <w:sz w:val="20"/>
                <w:szCs w:val="20"/>
              </w:rPr>
              <w:t>eleSelected</w:t>
            </w:r>
            <w:r w:rsidRPr="003D1F85">
              <w:rPr>
                <w:rFonts w:asciiTheme="minorHAnsi" w:hAnsiTheme="minorHAnsi" w:cs="Monaco"/>
                <w:color w:val="0A56D8"/>
                <w:sz w:val="20"/>
                <w:szCs w:val="20"/>
              </w:rPr>
              <w:t xml:space="preserve">= </w:t>
            </w:r>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r w:rsidRPr="003D1F85">
              <w:rPr>
                <w:rFonts w:asciiTheme="minorHAnsi" w:hAnsiTheme="minorHAnsi" w:cs="Monaco"/>
                <w:color w:val="262626"/>
                <w:sz w:val="20"/>
                <w:szCs w:val="20"/>
              </w:rPr>
              <w:t>(</w:t>
            </w:r>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r w:rsidRPr="003D1F85">
              <w:rPr>
                <w:rFonts w:asciiTheme="minorHAnsi" w:hAnsiTheme="minorHAnsi" w:cs="Monaco"/>
                <w:color w:val="262626"/>
                <w:sz w:val="20"/>
                <w:szCs w:val="20"/>
              </w:rPr>
              <w:t>(</w:t>
            </w:r>
            <w:r w:rsidRPr="003D1F85">
              <w:rPr>
                <w:rFonts w:asciiTheme="minorHAnsi" w:hAnsiTheme="minorHAnsi" w:cs="Monaco"/>
                <w:color w:val="0F7001"/>
                <w:sz w:val="20"/>
                <w:szCs w:val="20"/>
              </w:rPr>
              <w:t>"xpath"</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isSelected</w:t>
            </w:r>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numPr>
                <w:ilvl w:val="0"/>
                <w:numId w:val="15"/>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Theme="minorHAnsi" w:hAnsiTheme="minorHAnsi" w:cs="Helvetica"/>
          <w:color w:val="1A1A1A"/>
          <w:sz w:val="20"/>
          <w:szCs w:val="20"/>
        </w:rPr>
        <w:t>isEnabled()</w:t>
      </w:r>
    </w:p>
    <w:p w:rsidR="005E4EBF" w:rsidRPr="003D1F85" w:rsidRDefault="005E4EBF" w:rsidP="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r w:rsidRPr="003D1F85">
        <w:rPr>
          <w:rFonts w:asciiTheme="minorHAnsi" w:hAnsiTheme="minorHAnsi" w:cs="Monaco"/>
          <w:sz w:val="20"/>
          <w:szCs w:val="20"/>
        </w:rPr>
        <w:t>boolean eleEnabled= driver.findElement(By.xpath("xpath")).isEnabled();</w:t>
      </w:r>
    </w:p>
    <w:tbl>
      <w:tblPr>
        <w:tblW w:w="0" w:type="auto"/>
        <w:tblInd w:w="-108" w:type="dxa"/>
        <w:tblBorders>
          <w:top w:val="nil"/>
          <w:left w:val="nil"/>
          <w:right w:val="nil"/>
        </w:tblBorders>
        <w:tblLayout w:type="fixed"/>
        <w:tblLook w:val="0000"/>
      </w:tblPr>
      <w:tblGrid>
        <w:gridCol w:w="344"/>
        <w:gridCol w:w="12368"/>
        <w:gridCol w:w="2160"/>
        <w:gridCol w:w="2160"/>
      </w:tblGrid>
      <w:tr w:rsidR="005E4EBF" w:rsidRPr="003D1F85">
        <w:tc>
          <w:tcPr>
            <w:tcW w:w="344" w:type="dxa"/>
            <w:shd w:val="clear" w:color="auto" w:fill="D8EBFF"/>
          </w:tcPr>
          <w:p w:rsidR="005E4EBF" w:rsidRPr="003D1F85" w:rsidRDefault="005E4EBF">
            <w:pPr>
              <w:widowControl w:val="0"/>
              <w:numPr>
                <w:ilvl w:val="0"/>
                <w:numId w:val="16"/>
              </w:numPr>
              <w:tabs>
                <w:tab w:val="left" w:pos="220"/>
                <w:tab w:val="left" w:pos="720"/>
              </w:tabs>
              <w:autoSpaceDE w:val="0"/>
              <w:autoSpaceDN w:val="0"/>
              <w:adjustRightInd w:val="0"/>
              <w:ind w:hanging="720"/>
              <w:rPr>
                <w:rFonts w:ascii="MS Mincho" w:eastAsia="MS Mincho" w:hAnsi="MS Mincho" w:cs="MS Mincho"/>
                <w:color w:val="4485D6"/>
                <w:sz w:val="20"/>
                <w:szCs w:val="20"/>
              </w:rPr>
            </w:pPr>
            <w:r w:rsidRPr="003D1F85">
              <w:rPr>
                <w:rFonts w:asciiTheme="minorHAnsi" w:hAnsiTheme="minorHAnsi" w:cs="Monaco"/>
                <w:color w:val="4485D6"/>
                <w:sz w:val="20"/>
                <w:szCs w:val="20"/>
              </w:rPr>
              <w:t>1</w:t>
            </w:r>
            <w:r w:rsidRPr="003D1F85">
              <w:rPr>
                <w:rFonts w:ascii="MS Mincho" w:eastAsia="MS Mincho" w:hAnsi="MS Mincho" w:cs="MS Mincho"/>
                <w:color w:val="4485D6"/>
                <w:sz w:val="20"/>
                <w:szCs w:val="20"/>
              </w:rPr>
              <w:t> </w:t>
            </w:r>
          </w:p>
        </w:tc>
        <w:tc>
          <w:tcPr>
            <w:tcW w:w="12368" w:type="dxa"/>
          </w:tcPr>
          <w:p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Monaco"/>
                <w:color w:val="1A1A1A"/>
                <w:sz w:val="20"/>
                <w:szCs w:val="20"/>
              </w:rPr>
            </w:pPr>
            <w:r w:rsidRPr="003D1F85">
              <w:rPr>
                <w:rFonts w:asciiTheme="minorHAnsi" w:hAnsiTheme="minorHAnsi" w:cs="Monaco"/>
                <w:color w:val="6B006D"/>
                <w:sz w:val="20"/>
                <w:szCs w:val="20"/>
              </w:rPr>
              <w:t>boolean</w:t>
            </w:r>
            <w:r w:rsidRPr="003D1F85">
              <w:rPr>
                <w:rFonts w:asciiTheme="minorHAnsi" w:hAnsiTheme="minorHAnsi" w:cs="Monaco"/>
                <w:color w:val="1A1A1A"/>
                <w:sz w:val="20"/>
                <w:szCs w:val="20"/>
              </w:rPr>
              <w:t> </w:t>
            </w:r>
            <w:r w:rsidRPr="003D1F85">
              <w:rPr>
                <w:rFonts w:asciiTheme="minorHAnsi" w:hAnsiTheme="minorHAnsi" w:cs="Monaco"/>
                <w:color w:val="011E67"/>
                <w:sz w:val="20"/>
                <w:szCs w:val="20"/>
              </w:rPr>
              <w:t>eleEnabled</w:t>
            </w:r>
            <w:r w:rsidRPr="003D1F85">
              <w:rPr>
                <w:rFonts w:asciiTheme="minorHAnsi" w:hAnsiTheme="minorHAnsi" w:cs="Monaco"/>
                <w:color w:val="0A56D8"/>
                <w:sz w:val="20"/>
                <w:szCs w:val="20"/>
              </w:rPr>
              <w:t xml:space="preserve">= </w:t>
            </w:r>
            <w:r w:rsidRPr="003D1F85">
              <w:rPr>
                <w:rFonts w:asciiTheme="minorHAnsi" w:hAnsiTheme="minorHAnsi" w:cs="Monaco"/>
                <w:color w:val="011E67"/>
                <w:sz w:val="20"/>
                <w:szCs w:val="20"/>
              </w:rPr>
              <w:t>driver</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findElement</w:t>
            </w:r>
            <w:r w:rsidRPr="003D1F85">
              <w:rPr>
                <w:rFonts w:asciiTheme="minorHAnsi" w:hAnsiTheme="minorHAnsi" w:cs="Monaco"/>
                <w:color w:val="262626"/>
                <w:sz w:val="20"/>
                <w:szCs w:val="20"/>
              </w:rPr>
              <w:t>(</w:t>
            </w:r>
            <w:r w:rsidRPr="003D1F85">
              <w:rPr>
                <w:rFonts w:asciiTheme="minorHAnsi" w:hAnsiTheme="minorHAnsi" w:cs="Monaco"/>
                <w:color w:val="011E67"/>
                <w:sz w:val="20"/>
                <w:szCs w:val="20"/>
              </w:rPr>
              <w:t>By</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xpath</w:t>
            </w:r>
            <w:r w:rsidRPr="003D1F85">
              <w:rPr>
                <w:rFonts w:asciiTheme="minorHAnsi" w:hAnsiTheme="minorHAnsi" w:cs="Monaco"/>
                <w:color w:val="262626"/>
                <w:sz w:val="20"/>
                <w:szCs w:val="20"/>
              </w:rPr>
              <w:t>(</w:t>
            </w:r>
            <w:r w:rsidRPr="003D1F85">
              <w:rPr>
                <w:rFonts w:asciiTheme="minorHAnsi" w:hAnsiTheme="minorHAnsi" w:cs="Monaco"/>
                <w:color w:val="0F7001"/>
                <w:sz w:val="20"/>
                <w:szCs w:val="20"/>
              </w:rPr>
              <w:t>"xpath"</w:t>
            </w:r>
            <w:r w:rsidRPr="003D1F85">
              <w:rPr>
                <w:rFonts w:asciiTheme="minorHAnsi" w:hAnsiTheme="minorHAnsi" w:cs="Monaco"/>
                <w:color w:val="262626"/>
                <w:sz w:val="20"/>
                <w:szCs w:val="20"/>
              </w:rPr>
              <w:t>)).</w:t>
            </w:r>
            <w:r w:rsidRPr="003D1F85">
              <w:rPr>
                <w:rFonts w:asciiTheme="minorHAnsi" w:hAnsiTheme="minorHAnsi" w:cs="Monaco"/>
                <w:color w:val="0335C5"/>
                <w:sz w:val="20"/>
                <w:szCs w:val="20"/>
              </w:rPr>
              <w:t>isEnabled</w:t>
            </w:r>
            <w:r w:rsidRPr="003D1F85">
              <w:rPr>
                <w:rFonts w:asciiTheme="minorHAnsi" w:hAnsiTheme="minorHAnsi" w:cs="Monaco"/>
                <w:color w:val="262626"/>
                <w:sz w:val="20"/>
                <w:szCs w:val="20"/>
              </w:rPr>
              <w:t>();</w:t>
            </w:r>
            <w:r w:rsidRPr="003D1F85">
              <w:rPr>
                <w:rFonts w:ascii="MS Mincho" w:eastAsia="MS Mincho" w:hAnsi="MS Mincho" w:cs="MS Mincho"/>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numPr>
                <w:ilvl w:val="0"/>
                <w:numId w:val="16"/>
              </w:numPr>
              <w:tabs>
                <w:tab w:val="left" w:pos="220"/>
                <w:tab w:val="left" w:pos="720"/>
              </w:tabs>
              <w:autoSpaceDE w:val="0"/>
              <w:autoSpaceDN w:val="0"/>
              <w:adjustRightInd w:val="0"/>
              <w:ind w:hanging="720"/>
              <w:rPr>
                <w:rFonts w:asciiTheme="minorHAnsi" w:hAnsiTheme="minorHAnsi" w:cs="Helvetica"/>
                <w:color w:val="1A1A1A"/>
                <w:sz w:val="20"/>
                <w:szCs w:val="20"/>
              </w:rPr>
            </w:pPr>
            <w:r w:rsidRPr="003D1F85">
              <w:rPr>
                <w:rFonts w:ascii="MS Mincho" w:eastAsia="MS Mincho" w:hAnsi="MS Mincho" w:cs="MS Mincho"/>
                <w:color w:val="1A1A1A"/>
                <w:sz w:val="20"/>
                <w:szCs w:val="20"/>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5E4EBF" w:rsidRPr="003D1F85" w:rsidRDefault="005E4EBF">
            <w:pPr>
              <w:widowControl w:val="0"/>
              <w:autoSpaceDE w:val="0"/>
              <w:autoSpaceDN w:val="0"/>
              <w:adjustRightInd w:val="0"/>
              <w:rPr>
                <w:rFonts w:asciiTheme="minorHAnsi" w:hAnsiTheme="minorHAnsi" w:cs="Helvetica"/>
                <w:color w:val="1A1A1A"/>
                <w:sz w:val="20"/>
                <w:szCs w:val="20"/>
              </w:rPr>
            </w:pPr>
          </w:p>
        </w:tc>
      </w:tr>
    </w:tbl>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02275E" w:rsidRDefault="005E4EBF" w:rsidP="005E4EBF">
      <w:pPr>
        <w:widowControl w:val="0"/>
        <w:autoSpaceDE w:val="0"/>
        <w:autoSpaceDN w:val="0"/>
        <w:adjustRightInd w:val="0"/>
        <w:rPr>
          <w:rFonts w:asciiTheme="minorHAnsi" w:hAnsiTheme="minorHAnsi" w:cs="Helvetica"/>
          <w:b/>
          <w:color w:val="1A1A1A"/>
          <w:sz w:val="20"/>
          <w:szCs w:val="20"/>
        </w:rPr>
      </w:pPr>
      <w:r w:rsidRPr="0002275E">
        <w:rPr>
          <w:rFonts w:asciiTheme="minorHAnsi" w:hAnsiTheme="minorHAnsi" w:cs="Helvetica"/>
          <w:b/>
          <w:color w:val="1A1A1A"/>
          <w:sz w:val="20"/>
          <w:szCs w:val="20"/>
        </w:rPr>
        <w:t>66. How to select a value in a dropdown?</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Select class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WebElement mySelectElement = driver.findElement(By.name("dropdown"));</w:t>
      </w:r>
    </w:p>
    <w:p w:rsidR="00CD6EDA" w:rsidRPr="003D1F85" w:rsidRDefault="00CD6EDA" w:rsidP="005E4EBF">
      <w:pPr>
        <w:widowControl w:val="0"/>
        <w:autoSpaceDE w:val="0"/>
        <w:autoSpaceDN w:val="0"/>
        <w:adjustRightInd w:val="0"/>
        <w:rPr>
          <w:rFonts w:asciiTheme="minorHAnsi" w:hAnsiTheme="minorHAnsi" w:cs="Monaco"/>
          <w:sz w:val="20"/>
          <w:szCs w:val="20"/>
        </w:rPr>
      </w:pP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Select dropdown = new Select(mySelectElement);</w:t>
      </w:r>
    </w:p>
    <w:p w:rsidR="00CD6EDA" w:rsidRPr="003D1F85" w:rsidRDefault="00CD6EDA"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dropdown.selectByVisibleText(Text);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dropdown.selectByIndex(Index);</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dropdown.selectByValue(Value);</w:t>
      </w:r>
    </w:p>
    <w:p w:rsidR="00CD6EDA" w:rsidRPr="003D1F85" w:rsidRDefault="00CD6EDA" w:rsidP="005E4EBF">
      <w:pPr>
        <w:widowControl w:val="0"/>
        <w:autoSpaceDE w:val="0"/>
        <w:autoSpaceDN w:val="0"/>
        <w:adjustRightInd w:val="0"/>
        <w:rPr>
          <w:rFonts w:asciiTheme="minorHAnsi" w:hAnsiTheme="minorHAnsi" w:cs="Monaco"/>
          <w:sz w:val="20"/>
          <w:szCs w:val="20"/>
        </w:rPr>
      </w:pPr>
    </w:p>
    <w:p w:rsidR="00CD6EDA" w:rsidRPr="003D1F85" w:rsidRDefault="00CD6EDA" w:rsidP="005E4EBF">
      <w:pPr>
        <w:widowControl w:val="0"/>
        <w:autoSpaceDE w:val="0"/>
        <w:autoSpaceDN w:val="0"/>
        <w:adjustRightInd w:val="0"/>
        <w:rPr>
          <w:rFonts w:asciiTheme="minorHAnsi" w:hAnsiTheme="minorHAnsi" w:cs="Monaco"/>
          <w:sz w:val="20"/>
          <w:szCs w:val="20"/>
        </w:rPr>
      </w:pPr>
    </w:p>
    <w:p w:rsidR="005E4EBF" w:rsidRPr="00B96FB2" w:rsidRDefault="005E4EBF" w:rsidP="005E4EBF">
      <w:pPr>
        <w:widowControl w:val="0"/>
        <w:autoSpaceDE w:val="0"/>
        <w:autoSpaceDN w:val="0"/>
        <w:adjustRightInd w:val="0"/>
        <w:rPr>
          <w:rFonts w:asciiTheme="minorHAnsi" w:hAnsiTheme="minorHAnsi" w:cs="Helvetica"/>
          <w:b/>
          <w:color w:val="1A1A1A"/>
          <w:sz w:val="20"/>
          <w:szCs w:val="20"/>
        </w:rPr>
      </w:pPr>
      <w:r w:rsidRPr="00B96FB2">
        <w:rPr>
          <w:rFonts w:asciiTheme="minorHAnsi" w:hAnsiTheme="minorHAnsi" w:cs="Helvetica"/>
          <w:b/>
          <w:color w:val="1A1A1A"/>
          <w:sz w:val="20"/>
          <w:szCs w:val="20"/>
        </w:rPr>
        <w:t>67. How to capture Screenshot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TakesScreenshot Interface</w:t>
      </w:r>
    </w:p>
    <w:p w:rsidR="00011887" w:rsidRPr="003D1F85" w:rsidRDefault="00011887" w:rsidP="005E4EBF">
      <w:pPr>
        <w:widowControl w:val="0"/>
        <w:autoSpaceDE w:val="0"/>
        <w:autoSpaceDN w:val="0"/>
        <w:adjustRightInd w:val="0"/>
        <w:rPr>
          <w:rFonts w:asciiTheme="minorHAnsi" w:hAnsiTheme="minorHAnsi" w:cs="Helvetica"/>
          <w:color w:val="1A1A1A"/>
          <w:sz w:val="20"/>
          <w:szCs w:val="20"/>
        </w:rPr>
      </w:pPr>
    </w:p>
    <w:p w:rsidR="00BE6F67"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In Selenium 3, we may face few issues while capturing Screenshots. To overcome we use aShot utility. Click on below links to see posts related to the normal way of capturing a screenshot and capturing a screenshot using aShot utility.</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B96FB2" w:rsidRDefault="005E4EBF" w:rsidP="005E4EBF">
      <w:pPr>
        <w:widowControl w:val="0"/>
        <w:autoSpaceDE w:val="0"/>
        <w:autoSpaceDN w:val="0"/>
        <w:adjustRightInd w:val="0"/>
        <w:rPr>
          <w:rFonts w:asciiTheme="minorHAnsi" w:hAnsiTheme="minorHAnsi" w:cs="Helvetica"/>
          <w:b/>
          <w:color w:val="1A1A1A"/>
          <w:sz w:val="20"/>
          <w:szCs w:val="20"/>
        </w:rPr>
      </w:pPr>
      <w:r w:rsidRPr="00B96FB2">
        <w:rPr>
          <w:rFonts w:asciiTheme="minorHAnsi" w:hAnsiTheme="minorHAnsi" w:cs="Helvetica"/>
          <w:b/>
          <w:color w:val="1A1A1A"/>
          <w:sz w:val="20"/>
          <w:szCs w:val="20"/>
        </w:rPr>
        <w:t>68. How to mouse hover on a web element using WebDriver?</w:t>
      </w:r>
    </w:p>
    <w:p w:rsidR="005E4EBF" w:rsidRPr="00B96FB2" w:rsidRDefault="005E4EBF" w:rsidP="004C42BD">
      <w:pPr>
        <w:widowControl w:val="0"/>
        <w:autoSpaceDE w:val="0"/>
        <w:autoSpaceDN w:val="0"/>
        <w:adjustRightInd w:val="0"/>
        <w:outlineLvl w:val="0"/>
        <w:rPr>
          <w:rFonts w:asciiTheme="minorHAnsi" w:hAnsiTheme="minorHAnsi" w:cs="Helvetica"/>
          <w:color w:val="4472C4" w:themeColor="accent1"/>
          <w:sz w:val="20"/>
          <w:szCs w:val="20"/>
        </w:rPr>
      </w:pPr>
      <w:r w:rsidRPr="00B96FB2">
        <w:rPr>
          <w:rFonts w:asciiTheme="minorHAnsi" w:hAnsiTheme="minorHAnsi" w:cs="Helvetica"/>
          <w:color w:val="4472C4" w:themeColor="accent1"/>
          <w:sz w:val="20"/>
          <w:szCs w:val="20"/>
        </w:rPr>
        <w:t>By using Actions class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WebElement ele = driver.findElement(By.xpath("xpath"));</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//Create object 'action' of an Actions class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Actions action = new Actions(driver);</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//Mouseover on an element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action.moveToElement(ele).</w:t>
      </w:r>
      <w:r w:rsidR="00011887" w:rsidRPr="003D1F85">
        <w:rPr>
          <w:rFonts w:asciiTheme="minorHAnsi" w:hAnsiTheme="minorHAnsi" w:cs="Monaco"/>
          <w:sz w:val="20"/>
          <w:szCs w:val="20"/>
        </w:rPr>
        <w:t>build().</w:t>
      </w:r>
      <w:r w:rsidRPr="003D1F85">
        <w:rPr>
          <w:rFonts w:asciiTheme="minorHAnsi" w:hAnsiTheme="minorHAnsi" w:cs="Monaco"/>
          <w:sz w:val="20"/>
          <w:szCs w:val="20"/>
        </w:rPr>
        <w:t>perform();</w:t>
      </w:r>
    </w:p>
    <w:p w:rsidR="00011887" w:rsidRPr="003D1F85" w:rsidRDefault="00011887" w:rsidP="005E4EBF">
      <w:pPr>
        <w:widowControl w:val="0"/>
        <w:autoSpaceDE w:val="0"/>
        <w:autoSpaceDN w:val="0"/>
        <w:adjustRightInd w:val="0"/>
        <w:rPr>
          <w:rFonts w:asciiTheme="minorHAnsi" w:hAnsiTheme="minorHAnsi" w:cs="Monaco"/>
          <w:sz w:val="20"/>
          <w:szCs w:val="20"/>
        </w:rPr>
      </w:pPr>
    </w:p>
    <w:p w:rsidR="00B96FB2" w:rsidRDefault="00B96FB2" w:rsidP="005E4EBF">
      <w:pPr>
        <w:widowControl w:val="0"/>
        <w:autoSpaceDE w:val="0"/>
        <w:autoSpaceDN w:val="0"/>
        <w:adjustRightInd w:val="0"/>
        <w:rPr>
          <w:rFonts w:asciiTheme="minorHAnsi" w:hAnsiTheme="minorHAnsi" w:cs="Helvetica"/>
          <w:color w:val="1A1A1A"/>
          <w:sz w:val="20"/>
          <w:szCs w:val="20"/>
        </w:rPr>
      </w:pPr>
    </w:p>
    <w:p w:rsidR="005E4EBF" w:rsidRPr="00174171" w:rsidRDefault="005E4EBF" w:rsidP="005E4EBF">
      <w:pPr>
        <w:widowControl w:val="0"/>
        <w:autoSpaceDE w:val="0"/>
        <w:autoSpaceDN w:val="0"/>
        <w:adjustRightInd w:val="0"/>
        <w:rPr>
          <w:rFonts w:asciiTheme="minorHAnsi" w:hAnsiTheme="minorHAnsi" w:cs="Helvetica"/>
          <w:b/>
          <w:color w:val="1A1A1A"/>
          <w:sz w:val="20"/>
          <w:szCs w:val="20"/>
        </w:rPr>
      </w:pPr>
      <w:r w:rsidRPr="00174171">
        <w:rPr>
          <w:rFonts w:asciiTheme="minorHAnsi" w:hAnsiTheme="minorHAnsi" w:cs="Helvetica"/>
          <w:b/>
          <w:color w:val="1A1A1A"/>
          <w:sz w:val="20"/>
          <w:szCs w:val="20"/>
        </w:rPr>
        <w:t>69. How can we handle web based pop-up?</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handle alerts popups we need to do switch to the alert window and call Selenium WebDriver Alert API methods.</w:t>
      </w:r>
    </w:p>
    <w:p w:rsidR="005E4EBF" w:rsidRPr="00B45AEF" w:rsidRDefault="005E4EBF" w:rsidP="005E4EBF">
      <w:pPr>
        <w:widowControl w:val="0"/>
        <w:autoSpaceDE w:val="0"/>
        <w:autoSpaceDN w:val="0"/>
        <w:adjustRightInd w:val="0"/>
        <w:rPr>
          <w:rFonts w:asciiTheme="minorHAnsi" w:hAnsiTheme="minorHAnsi" w:cs="Helvetica"/>
          <w:b/>
          <w:color w:val="1A1A1A"/>
          <w:sz w:val="20"/>
          <w:szCs w:val="20"/>
        </w:rPr>
      </w:pPr>
      <w:r w:rsidRPr="00B45AEF">
        <w:rPr>
          <w:rFonts w:asciiTheme="minorHAnsi" w:hAnsiTheme="minorHAnsi" w:cs="Helvetica"/>
          <w:b/>
          <w:color w:val="1A1A1A"/>
          <w:sz w:val="20"/>
          <w:szCs w:val="20"/>
        </w:rPr>
        <w:t>70. How can we handle windows based pop up?</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Selenium doesn’t support windows based applications. It is an automation testing tool which supports only web application testing. We could handle windows based popups in Selenium using some third party tools such as AutoIT,</w:t>
      </w:r>
      <w:r w:rsidR="003422A2" w:rsidRPr="003D1F85">
        <w:rPr>
          <w:rFonts w:asciiTheme="minorHAnsi" w:hAnsiTheme="minorHAnsi" w:cs="Helvetica"/>
          <w:color w:val="1A1A1A"/>
          <w:sz w:val="20"/>
          <w:szCs w:val="20"/>
        </w:rPr>
        <w:t xml:space="preserve"> SIKULI,</w:t>
      </w:r>
      <w:r w:rsidRPr="003D1F85">
        <w:rPr>
          <w:rFonts w:asciiTheme="minorHAnsi" w:hAnsiTheme="minorHAnsi" w:cs="Helvetica"/>
          <w:color w:val="1A1A1A"/>
          <w:sz w:val="20"/>
          <w:szCs w:val="20"/>
        </w:rPr>
        <w:t xml:space="preserve"> Robot class etc.</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B45AEF" w:rsidRDefault="005E4EBF" w:rsidP="005E4EBF">
      <w:pPr>
        <w:widowControl w:val="0"/>
        <w:autoSpaceDE w:val="0"/>
        <w:autoSpaceDN w:val="0"/>
        <w:adjustRightInd w:val="0"/>
        <w:rPr>
          <w:rFonts w:asciiTheme="minorHAnsi" w:hAnsiTheme="minorHAnsi" w:cs="Helvetica"/>
          <w:b/>
          <w:color w:val="1A1A1A"/>
          <w:sz w:val="20"/>
          <w:szCs w:val="20"/>
        </w:rPr>
      </w:pPr>
      <w:r w:rsidRPr="00B45AEF">
        <w:rPr>
          <w:rFonts w:asciiTheme="minorHAnsi" w:hAnsiTheme="minorHAnsi" w:cs="Helvetica"/>
          <w:b/>
          <w:color w:val="1A1A1A"/>
          <w:sz w:val="20"/>
          <w:szCs w:val="20"/>
        </w:rPr>
        <w:t>71. How to handle hidden elements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It is one of the most important selenium interview questions.</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We can handle hidden elements by using javaScript executor</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(JavascriptExecutor(driver)).executeScript("document.getElementsByClassName(ElementLocator).click();");</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B45AEF" w:rsidRDefault="005E4EBF" w:rsidP="005E4EBF">
      <w:pPr>
        <w:widowControl w:val="0"/>
        <w:autoSpaceDE w:val="0"/>
        <w:autoSpaceDN w:val="0"/>
        <w:adjustRightInd w:val="0"/>
        <w:rPr>
          <w:rFonts w:asciiTheme="minorHAnsi" w:hAnsiTheme="minorHAnsi" w:cs="Helvetica"/>
          <w:b/>
          <w:color w:val="1A1A1A"/>
          <w:sz w:val="20"/>
          <w:szCs w:val="20"/>
        </w:rPr>
      </w:pPr>
      <w:r w:rsidRPr="00B45AEF">
        <w:rPr>
          <w:rFonts w:asciiTheme="minorHAnsi" w:hAnsiTheme="minorHAnsi" w:cs="Helvetica"/>
          <w:b/>
          <w:color w:val="1A1A1A"/>
          <w:sz w:val="20"/>
          <w:szCs w:val="20"/>
        </w:rPr>
        <w:t>72. How can you find Broken Links in a page using Selenium WebDriver?</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9C3013" w:rsidRDefault="005E4EBF" w:rsidP="005E4EBF">
      <w:pPr>
        <w:widowControl w:val="0"/>
        <w:autoSpaceDE w:val="0"/>
        <w:autoSpaceDN w:val="0"/>
        <w:adjustRightInd w:val="0"/>
        <w:rPr>
          <w:rFonts w:asciiTheme="minorHAnsi" w:hAnsiTheme="minorHAnsi" w:cs="Helvetica"/>
          <w:b/>
          <w:color w:val="1A1A1A"/>
          <w:sz w:val="20"/>
          <w:szCs w:val="20"/>
        </w:rPr>
      </w:pPr>
      <w:r w:rsidRPr="009C3013">
        <w:rPr>
          <w:rFonts w:asciiTheme="minorHAnsi" w:hAnsiTheme="minorHAnsi" w:cs="Helvetica"/>
          <w:b/>
          <w:color w:val="1A1A1A"/>
          <w:sz w:val="20"/>
          <w:szCs w:val="20"/>
        </w:rPr>
        <w:t>73. How to find more than one web element in the list?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store the list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List &lt;WebElement&gt; eleList = driver.findElements(By.xpath("xpath"));</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fetch the size of the list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int listSize = eleList.size();</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//for loop</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for (int i=0; i&lt;listSize; i++)</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Clicking on each link</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links.get(i).click();</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 Navigating back to the previous page that stores the links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ab/>
        <w:t>driver.navigate().back();</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9C3013" w:rsidRDefault="005E4EBF" w:rsidP="005E4EBF">
      <w:pPr>
        <w:widowControl w:val="0"/>
        <w:autoSpaceDE w:val="0"/>
        <w:autoSpaceDN w:val="0"/>
        <w:adjustRightInd w:val="0"/>
        <w:rPr>
          <w:rFonts w:asciiTheme="minorHAnsi" w:hAnsiTheme="minorHAnsi" w:cs="Helvetica"/>
          <w:b/>
          <w:color w:val="1A1A1A"/>
          <w:sz w:val="20"/>
          <w:szCs w:val="20"/>
        </w:rPr>
      </w:pPr>
      <w:r w:rsidRPr="009C3013">
        <w:rPr>
          <w:rFonts w:asciiTheme="minorHAnsi" w:hAnsiTheme="minorHAnsi" w:cs="Helvetica"/>
          <w:b/>
          <w:color w:val="1A1A1A"/>
          <w:sz w:val="20"/>
          <w:szCs w:val="20"/>
        </w:rPr>
        <w:t>74. How to read a JavaScript variable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JavascriptExecutor</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initialize the JS object.</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JavascriptExecutor JS = (JavascriptExecutor) webdriver;</w:t>
      </w:r>
    </w:p>
    <w:p w:rsidR="006628F9" w:rsidRPr="003D1F85" w:rsidRDefault="006628F9" w:rsidP="005E4EBF">
      <w:pPr>
        <w:widowControl w:val="0"/>
        <w:autoSpaceDE w:val="0"/>
        <w:autoSpaceDN w:val="0"/>
        <w:adjustRightInd w:val="0"/>
        <w:rPr>
          <w:rFonts w:asciiTheme="minorHAnsi" w:hAnsiTheme="minorHAnsi" w:cs="Monaco"/>
          <w:sz w:val="20"/>
          <w:szCs w:val="20"/>
        </w:rPr>
      </w:pP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To get the site title.</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String title = (String)JS.executeScript("return document.title");</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System.out.println("Title of the webpage : " + title);</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7909BB" w:rsidRDefault="005E4EBF" w:rsidP="005E4EBF">
      <w:pPr>
        <w:widowControl w:val="0"/>
        <w:autoSpaceDE w:val="0"/>
        <w:autoSpaceDN w:val="0"/>
        <w:adjustRightInd w:val="0"/>
        <w:rPr>
          <w:rFonts w:asciiTheme="minorHAnsi" w:hAnsiTheme="minorHAnsi" w:cs="Helvetica"/>
          <w:b/>
          <w:color w:val="1A1A1A"/>
          <w:sz w:val="20"/>
          <w:szCs w:val="20"/>
        </w:rPr>
      </w:pPr>
      <w:r w:rsidRPr="007909BB">
        <w:rPr>
          <w:rFonts w:asciiTheme="minorHAnsi" w:hAnsiTheme="minorHAnsi" w:cs="Helvetica"/>
          <w:b/>
          <w:color w:val="1A1A1A"/>
          <w:sz w:val="20"/>
          <w:szCs w:val="20"/>
        </w:rPr>
        <w:t>75. How do you read test data from excels?</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Test data can efficiently be read from excel using JXL or POI API. POI API has many advantages than JXL.</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7909BB" w:rsidRDefault="007909BB" w:rsidP="005E4EBF">
      <w:pPr>
        <w:widowControl w:val="0"/>
        <w:autoSpaceDE w:val="0"/>
        <w:autoSpaceDN w:val="0"/>
        <w:adjustRightInd w:val="0"/>
        <w:rPr>
          <w:rFonts w:asciiTheme="minorHAnsi" w:hAnsiTheme="minorHAnsi" w:cs="Helvetica"/>
          <w:color w:val="1A1A1A"/>
          <w:sz w:val="20"/>
          <w:szCs w:val="20"/>
        </w:rPr>
      </w:pPr>
    </w:p>
    <w:p w:rsidR="005E4EBF" w:rsidRPr="007909BB" w:rsidRDefault="005E4EBF" w:rsidP="005E4EBF">
      <w:pPr>
        <w:widowControl w:val="0"/>
        <w:autoSpaceDE w:val="0"/>
        <w:autoSpaceDN w:val="0"/>
        <w:adjustRightInd w:val="0"/>
        <w:rPr>
          <w:rFonts w:asciiTheme="minorHAnsi" w:hAnsiTheme="minorHAnsi" w:cs="Helvetica"/>
          <w:b/>
          <w:color w:val="1A1A1A"/>
          <w:sz w:val="20"/>
          <w:szCs w:val="20"/>
        </w:rPr>
      </w:pPr>
      <w:r w:rsidRPr="007909BB">
        <w:rPr>
          <w:rFonts w:asciiTheme="minorHAnsi" w:hAnsiTheme="minorHAnsi" w:cs="Helvetica"/>
          <w:b/>
          <w:color w:val="1A1A1A"/>
          <w:sz w:val="20"/>
          <w:szCs w:val="20"/>
        </w:rPr>
        <w:t>76. Is it possible to automate the captcha using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No, It’s not possible to automate captcha and bar code reader.</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7909BB" w:rsidRDefault="005E4EBF" w:rsidP="005E4EBF">
      <w:pPr>
        <w:widowControl w:val="0"/>
        <w:autoSpaceDE w:val="0"/>
        <w:autoSpaceDN w:val="0"/>
        <w:adjustRightInd w:val="0"/>
        <w:rPr>
          <w:rFonts w:asciiTheme="minorHAnsi" w:hAnsiTheme="minorHAnsi" w:cs="Helvetica"/>
          <w:b/>
          <w:color w:val="1A1A1A"/>
          <w:sz w:val="20"/>
          <w:szCs w:val="20"/>
        </w:rPr>
      </w:pPr>
      <w:r w:rsidRPr="007909BB">
        <w:rPr>
          <w:rFonts w:asciiTheme="minorHAnsi" w:hAnsiTheme="minorHAnsi" w:cs="Helvetica"/>
          <w:b/>
          <w:color w:val="1A1A1A"/>
          <w:sz w:val="20"/>
          <w:szCs w:val="20"/>
        </w:rPr>
        <w:t>77. List some scenarios which we cannot automate using Selenium WebDriver?</w:t>
      </w:r>
    </w:p>
    <w:p w:rsidR="005E4EBF" w:rsidRPr="003D1F85" w:rsidRDefault="005E4EBF"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1. Bitmap comparison Is not possible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2. Automating Captcha is not possible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3. We </w:t>
      </w:r>
      <w:r w:rsidR="007909BB" w:rsidRPr="003D1F85">
        <w:rPr>
          <w:rFonts w:asciiTheme="minorHAnsi" w:hAnsiTheme="minorHAnsi" w:cs="Helvetica"/>
          <w:color w:val="1A1A1A"/>
          <w:sz w:val="20"/>
          <w:szCs w:val="20"/>
        </w:rPr>
        <w:t>cannot</w:t>
      </w:r>
      <w:r w:rsidRPr="003D1F85">
        <w:rPr>
          <w:rFonts w:asciiTheme="minorHAnsi" w:hAnsiTheme="minorHAnsi" w:cs="Helvetica"/>
          <w:color w:val="1A1A1A"/>
          <w:sz w:val="20"/>
          <w:szCs w:val="20"/>
        </w:rPr>
        <w:t xml:space="preserve"> read bar code using Selenium WebDriver</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4. windows OS based pop ups</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5. third party calendars/element</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 xml:space="preserve">6. Image </w:t>
      </w:r>
    </w:p>
    <w:p w:rsidR="00833922" w:rsidRPr="003D1F85" w:rsidRDefault="00833922"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7. Word/PDF</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5C5E65" w:rsidRDefault="005E4EBF" w:rsidP="005E4EBF">
      <w:pPr>
        <w:widowControl w:val="0"/>
        <w:autoSpaceDE w:val="0"/>
        <w:autoSpaceDN w:val="0"/>
        <w:adjustRightInd w:val="0"/>
        <w:rPr>
          <w:rFonts w:asciiTheme="minorHAnsi" w:hAnsiTheme="minorHAnsi" w:cs="Helvetica"/>
          <w:b/>
          <w:color w:val="1A1A1A"/>
          <w:sz w:val="20"/>
          <w:szCs w:val="20"/>
        </w:rPr>
      </w:pPr>
      <w:r w:rsidRPr="005C5E65">
        <w:rPr>
          <w:rFonts w:asciiTheme="minorHAnsi" w:hAnsiTheme="minorHAnsi" w:cs="Helvetica"/>
          <w:b/>
          <w:color w:val="1A1A1A"/>
          <w:sz w:val="20"/>
          <w:szCs w:val="20"/>
        </w:rPr>
        <w:t>78. What is Object Repository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Object Repository is used to store element locator values in a centralized location instead of hard coding them within the scripts. We do create a property file (.properties) to store all the element locators and these property files act as an object repository in Selenium WebDriver.</w:t>
      </w:r>
    </w:p>
    <w:p w:rsidR="005E4EBF" w:rsidRPr="00606FD5" w:rsidRDefault="005E4EBF" w:rsidP="005E4EBF">
      <w:pPr>
        <w:widowControl w:val="0"/>
        <w:autoSpaceDE w:val="0"/>
        <w:autoSpaceDN w:val="0"/>
        <w:adjustRightInd w:val="0"/>
        <w:rPr>
          <w:rFonts w:asciiTheme="minorHAnsi" w:hAnsiTheme="minorHAnsi" w:cs="Helvetica"/>
          <w:b/>
          <w:color w:val="1A1A1A"/>
          <w:sz w:val="20"/>
          <w:szCs w:val="20"/>
        </w:rPr>
      </w:pPr>
      <w:r w:rsidRPr="00606FD5">
        <w:rPr>
          <w:rFonts w:asciiTheme="minorHAnsi" w:hAnsiTheme="minorHAnsi" w:cs="Helvetica"/>
          <w:b/>
          <w:color w:val="1A1A1A"/>
          <w:sz w:val="20"/>
          <w:szCs w:val="20"/>
        </w:rPr>
        <w:t>79. How can you use the Recovery Scenario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“Try Catch Block” within Selenium WebDriver Java tests.</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try {</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driver.get("www.</w:t>
      </w:r>
      <w:r w:rsidR="00BE6F67" w:rsidRPr="003D1F85">
        <w:rPr>
          <w:rFonts w:asciiTheme="minorHAnsi" w:hAnsiTheme="minorHAnsi" w:cs="Monaco"/>
          <w:sz w:val="20"/>
          <w:szCs w:val="20"/>
        </w:rPr>
        <w:t>xyz</w:t>
      </w:r>
      <w:r w:rsidRPr="003D1F85">
        <w:rPr>
          <w:rFonts w:asciiTheme="minorHAnsi" w:hAnsiTheme="minorHAnsi" w:cs="Monaco"/>
          <w:sz w:val="20"/>
          <w:szCs w:val="20"/>
        </w:rPr>
        <w:t>.com");</w:t>
      </w:r>
    </w:p>
    <w:p w:rsidR="005E4EBF" w:rsidRPr="003D1F85" w:rsidRDefault="005E4EBF" w:rsidP="004C42BD">
      <w:pPr>
        <w:widowControl w:val="0"/>
        <w:autoSpaceDE w:val="0"/>
        <w:autoSpaceDN w:val="0"/>
        <w:adjustRightInd w:val="0"/>
        <w:outlineLvl w:val="0"/>
        <w:rPr>
          <w:rFonts w:asciiTheme="minorHAnsi" w:hAnsiTheme="minorHAnsi" w:cs="Monaco"/>
          <w:sz w:val="20"/>
          <w:szCs w:val="20"/>
        </w:rPr>
      </w:pPr>
      <w:r w:rsidRPr="003D1F85">
        <w:rPr>
          <w:rFonts w:asciiTheme="minorHAnsi" w:hAnsiTheme="minorHAnsi" w:cs="Monaco"/>
          <w:sz w:val="20"/>
          <w:szCs w:val="20"/>
        </w:rPr>
        <w:t>}catch(Exception e){</w:t>
      </w:r>
    </w:p>
    <w:p w:rsidR="005E4EBF" w:rsidRPr="003D1F85" w:rsidRDefault="005E4EBF" w:rsidP="005E4EBF">
      <w:pPr>
        <w:widowControl w:val="0"/>
        <w:autoSpaceDE w:val="0"/>
        <w:autoSpaceDN w:val="0"/>
        <w:adjustRightInd w:val="0"/>
        <w:rPr>
          <w:rFonts w:asciiTheme="minorHAnsi" w:hAnsiTheme="minorHAnsi" w:cs="Monaco"/>
          <w:sz w:val="20"/>
          <w:szCs w:val="20"/>
        </w:rPr>
      </w:pPr>
      <w:r w:rsidRPr="003D1F85">
        <w:rPr>
          <w:rFonts w:asciiTheme="minorHAnsi" w:hAnsiTheme="minorHAnsi" w:cs="Monaco"/>
          <w:sz w:val="20"/>
          <w:szCs w:val="20"/>
        </w:rPr>
        <w:t xml:space="preserve">     System.out.println(e.getMessage());</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r w:rsidRPr="002C2C2A">
        <w:rPr>
          <w:rFonts w:asciiTheme="minorHAnsi" w:hAnsiTheme="minorHAnsi" w:cs="Helvetica"/>
          <w:b/>
          <w:color w:val="1A1A1A"/>
          <w:sz w:val="20"/>
          <w:szCs w:val="20"/>
        </w:rPr>
        <w:t>80. How to Upload a file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There are two cases which are majorly used to upload a file in Selenium WebDriver such as using SendKeys Method and using AutoIT Script.</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87221C" w:rsidRPr="003D1F85" w:rsidRDefault="0087221C"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lastRenderedPageBreak/>
        <w:t>Browser Button – type =“file”</w:t>
      </w:r>
    </w:p>
    <w:p w:rsidR="00BE6F67" w:rsidRPr="003D1F85" w:rsidRDefault="0087221C"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SendKeys (c:\\test\\naveen.jpg);</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r w:rsidRPr="002C2C2A">
        <w:rPr>
          <w:rFonts w:asciiTheme="minorHAnsi" w:hAnsiTheme="minorHAnsi" w:cs="Helvetica"/>
          <w:b/>
          <w:color w:val="1A1A1A"/>
          <w:sz w:val="20"/>
          <w:szCs w:val="20"/>
        </w:rPr>
        <w:t>81. How to Download a file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AutoIT script, we could download a file in Selenium WebDriver.</w:t>
      </w: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BE6F67" w:rsidRPr="003D1F85" w:rsidRDefault="00BE6F67"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r w:rsidRPr="002C2C2A">
        <w:rPr>
          <w:rFonts w:asciiTheme="minorHAnsi" w:hAnsiTheme="minorHAnsi" w:cs="Helvetica"/>
          <w:b/>
          <w:color w:val="1A1A1A"/>
          <w:sz w:val="20"/>
          <w:szCs w:val="20"/>
        </w:rPr>
        <w:t>82. How to run Selenium WebDriver Test from the command line?</w:t>
      </w: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4C42BD">
      <w:pPr>
        <w:widowControl w:val="0"/>
        <w:autoSpaceDE w:val="0"/>
        <w:autoSpaceDN w:val="0"/>
        <w:adjustRightInd w:val="0"/>
        <w:outlineLvl w:val="0"/>
        <w:rPr>
          <w:rFonts w:asciiTheme="minorHAnsi" w:hAnsiTheme="minorHAnsi" w:cs="Helvetica"/>
          <w:color w:val="1A1A1A"/>
          <w:sz w:val="20"/>
          <w:szCs w:val="20"/>
        </w:rPr>
      </w:pPr>
      <w:r w:rsidRPr="003D1F85">
        <w:rPr>
          <w:rFonts w:asciiTheme="minorHAnsi" w:hAnsiTheme="minorHAnsi" w:cs="Helvetica"/>
          <w:color w:val="1A1A1A"/>
          <w:sz w:val="20"/>
          <w:szCs w:val="20"/>
        </w:rPr>
        <w:t>Class A{</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cd c</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 javac A.java</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c: java A.java</w:t>
      </w:r>
    </w:p>
    <w:p w:rsidR="00AF0780" w:rsidRPr="003D1F85" w:rsidRDefault="00AF0780"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java org.testng.TestNG C:\Users \Desktop\ \workspace\testing\testng.xml</w:t>
      </w: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r w:rsidRPr="002C2C2A">
        <w:rPr>
          <w:rFonts w:asciiTheme="minorHAnsi" w:hAnsiTheme="minorHAnsi" w:cs="Helvetica"/>
          <w:b/>
          <w:color w:val="1A1A1A"/>
          <w:sz w:val="20"/>
          <w:szCs w:val="20"/>
        </w:rPr>
        <w:t>83. How to switch between frames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the following code, we could switch between frames.</w:t>
      </w:r>
    </w:p>
    <w:p w:rsidR="005E4EBF" w:rsidRPr="003D1F85" w:rsidRDefault="005E4EBF" w:rsidP="005E4EBF">
      <w:pPr>
        <w:widowControl w:val="0"/>
        <w:autoSpaceDE w:val="0"/>
        <w:autoSpaceDN w:val="0"/>
        <w:adjustRightInd w:val="0"/>
        <w:rPr>
          <w:rFonts w:asciiTheme="minorHAnsi" w:hAnsiTheme="minorHAnsi" w:cs="Monaco"/>
          <w:color w:val="1A1A1A"/>
          <w:sz w:val="20"/>
          <w:szCs w:val="20"/>
        </w:rPr>
      </w:pPr>
      <w:r w:rsidRPr="003D1F85">
        <w:rPr>
          <w:rFonts w:asciiTheme="minorHAnsi" w:hAnsiTheme="minorHAnsi" w:cs="Monaco"/>
          <w:sz w:val="20"/>
          <w:szCs w:val="20"/>
        </w:rPr>
        <w:t>driver.switchTo().frame();</w:t>
      </w: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r w:rsidRPr="002C2C2A">
        <w:rPr>
          <w:rFonts w:asciiTheme="minorHAnsi" w:hAnsiTheme="minorHAnsi" w:cs="Helvetica"/>
          <w:b/>
          <w:color w:val="1A1A1A"/>
          <w:sz w:val="20"/>
          <w:szCs w:val="20"/>
        </w:rPr>
        <w:t>84. How to connect a Database in selenium?</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As we all know Selenium WebDriver is a tool to automate User Interface. We could only interact with Browser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JDBC Driver to connect the Database in Selenium (While using Java Programming Language).</w:t>
      </w:r>
    </w:p>
    <w:p w:rsidR="005E4EBF" w:rsidRPr="003D1F85" w:rsidRDefault="007D1E19" w:rsidP="004C42BD">
      <w:pPr>
        <w:widowControl w:val="0"/>
        <w:autoSpaceDE w:val="0"/>
        <w:autoSpaceDN w:val="0"/>
        <w:adjustRightInd w:val="0"/>
        <w:outlineLvl w:val="0"/>
        <w:rPr>
          <w:rFonts w:asciiTheme="minorHAnsi" w:hAnsiTheme="minorHAnsi" w:cs="Helvetica"/>
          <w:color w:val="1A1A1A"/>
          <w:sz w:val="20"/>
          <w:szCs w:val="20"/>
        </w:rPr>
      </w:pPr>
      <w:hyperlink r:id="rId18" w:history="1">
        <w:r w:rsidR="004C42BD" w:rsidRPr="003D1F85">
          <w:rPr>
            <w:rFonts w:asciiTheme="minorHAnsi" w:hAnsiTheme="minorHAnsi" w:cs="Helvetica"/>
            <w:color w:val="E03D3E"/>
            <w:sz w:val="20"/>
            <w:szCs w:val="20"/>
            <w:u w:val="single" w:color="E03D3E"/>
          </w:rPr>
          <w:t xml:space="preserve"> </w:t>
        </w:r>
      </w:hyperlink>
    </w:p>
    <w:p w:rsidR="008C2F83" w:rsidRPr="003D1F85" w:rsidRDefault="008C2F83"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bookmarkStart w:id="0" w:name="_GoBack"/>
      <w:bookmarkEnd w:id="0"/>
      <w:r w:rsidRPr="002C2C2A">
        <w:rPr>
          <w:rFonts w:asciiTheme="minorHAnsi" w:hAnsiTheme="minorHAnsi" w:cs="Helvetica"/>
          <w:b/>
          <w:color w:val="1A1A1A"/>
          <w:sz w:val="20"/>
          <w:szCs w:val="20"/>
        </w:rPr>
        <w:t>85. How To Resize Browser Window Using Selenium WebDriver?</w:t>
      </w:r>
    </w:p>
    <w:p w:rsidR="005E4EBF" w:rsidRPr="003D1F85" w:rsidRDefault="005E4EBF" w:rsidP="002C2C2A">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To resize the browser window to particular dimensions, we use ‘Dimension’ class to resize the browser window.</w:t>
      </w:r>
      <w:hyperlink r:id="rId19" w:history="1">
        <w:r w:rsidR="004C42BD" w:rsidRPr="003D1F85">
          <w:rPr>
            <w:rFonts w:asciiTheme="minorHAnsi" w:hAnsiTheme="minorHAnsi" w:cs="Helvetica"/>
            <w:color w:val="E03D3E"/>
            <w:sz w:val="20"/>
            <w:szCs w:val="20"/>
            <w:u w:val="single" w:color="E03D3E"/>
          </w:rPr>
          <w:t xml:space="preserve"> </w:t>
        </w:r>
      </w:hyperlink>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054931">
      <w:pPr>
        <w:rPr>
          <w:rFonts w:asciiTheme="minorHAnsi" w:eastAsia="Times New Roman" w:hAnsiTheme="minorHAnsi"/>
          <w:color w:val="000000"/>
          <w:sz w:val="20"/>
          <w:szCs w:val="20"/>
        </w:rPr>
      </w:pPr>
      <w:r w:rsidRPr="003D1F85">
        <w:rPr>
          <w:rStyle w:val="crayon-c"/>
          <w:rFonts w:asciiTheme="minorHAnsi" w:eastAsia="Times New Roman" w:hAnsiTheme="minorHAnsi"/>
          <w:color w:val="000000"/>
          <w:sz w:val="20"/>
          <w:szCs w:val="20"/>
        </w:rPr>
        <w:t xml:space="preserve">        //Create object of Dimensions class</w:t>
      </w:r>
    </w:p>
    <w:p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i"/>
          <w:rFonts w:asciiTheme="minorHAnsi" w:eastAsia="Times New Roman" w:hAnsiTheme="minorHAnsi"/>
          <w:color w:val="000000"/>
          <w:sz w:val="20"/>
          <w:szCs w:val="20"/>
        </w:rPr>
        <w:t>Dimension</w:t>
      </w:r>
      <w:r w:rsidRPr="003D1F85">
        <w:rPr>
          <w:rStyle w:val="crayon-h"/>
          <w:rFonts w:asciiTheme="minorHAnsi" w:eastAsia="Times New Roman" w:hAnsiTheme="minorHAnsi"/>
          <w:color w:val="000000"/>
          <w:sz w:val="20"/>
          <w:szCs w:val="20"/>
        </w:rPr>
        <w:t xml:space="preserve"> </w:t>
      </w:r>
      <w:r w:rsidRPr="003D1F85">
        <w:rPr>
          <w:rStyle w:val="crayon-v"/>
          <w:rFonts w:asciiTheme="minorHAnsi" w:eastAsia="Times New Roman" w:hAnsiTheme="minorHAnsi"/>
          <w:color w:val="000000"/>
          <w:sz w:val="20"/>
          <w:szCs w:val="20"/>
        </w:rPr>
        <w:t>d</w:t>
      </w:r>
      <w:r w:rsidRPr="003D1F85">
        <w:rPr>
          <w:rStyle w:val="crayon-h"/>
          <w:rFonts w:asciiTheme="minorHAnsi" w:eastAsia="Times New Roman" w:hAnsiTheme="minorHAnsi"/>
          <w:color w:val="000000"/>
          <w:sz w:val="20"/>
          <w:szCs w:val="20"/>
        </w:rPr>
        <w:t xml:space="preserve"> </w:t>
      </w:r>
      <w:r w:rsidRPr="003D1F85">
        <w:rPr>
          <w:rStyle w:val="crayon-o"/>
          <w:rFonts w:asciiTheme="minorHAnsi" w:eastAsia="Times New Roman" w:hAnsiTheme="minorHAnsi"/>
          <w:color w:val="000000"/>
          <w:sz w:val="20"/>
          <w:szCs w:val="20"/>
        </w:rPr>
        <w:t>=</w:t>
      </w:r>
      <w:r w:rsidRPr="003D1F85">
        <w:rPr>
          <w:rStyle w:val="crayon-h"/>
          <w:rFonts w:asciiTheme="minorHAnsi" w:eastAsia="Times New Roman" w:hAnsiTheme="minorHAnsi"/>
          <w:color w:val="000000"/>
          <w:sz w:val="20"/>
          <w:szCs w:val="20"/>
        </w:rPr>
        <w:t xml:space="preserve"> </w:t>
      </w:r>
      <w:r w:rsidRPr="003D1F85">
        <w:rPr>
          <w:rStyle w:val="crayon-r"/>
          <w:rFonts w:asciiTheme="minorHAnsi" w:eastAsia="Times New Roman" w:hAnsiTheme="minorHAnsi"/>
          <w:color w:val="000000"/>
          <w:sz w:val="20"/>
          <w:szCs w:val="20"/>
        </w:rPr>
        <w:t>new</w:t>
      </w:r>
      <w:r w:rsidRPr="003D1F85">
        <w:rPr>
          <w:rStyle w:val="crayon-h"/>
          <w:rFonts w:asciiTheme="minorHAnsi" w:eastAsia="Times New Roman" w:hAnsiTheme="minorHAnsi"/>
          <w:color w:val="000000"/>
          <w:sz w:val="20"/>
          <w:szCs w:val="20"/>
        </w:rPr>
        <w:t xml:space="preserve"> </w:t>
      </w:r>
      <w:r w:rsidRPr="003D1F85">
        <w:rPr>
          <w:rStyle w:val="crayon-e"/>
          <w:rFonts w:asciiTheme="minorHAnsi" w:eastAsia="Times New Roman" w:hAnsiTheme="minorHAnsi"/>
          <w:color w:val="000000"/>
          <w:sz w:val="20"/>
          <w:szCs w:val="20"/>
        </w:rPr>
        <w:t>Dimension</w:t>
      </w:r>
      <w:r w:rsidRPr="003D1F85">
        <w:rPr>
          <w:rStyle w:val="crayon-sy"/>
          <w:rFonts w:asciiTheme="minorHAnsi" w:eastAsia="Times New Roman" w:hAnsiTheme="minorHAnsi"/>
          <w:color w:val="000000"/>
          <w:sz w:val="20"/>
          <w:szCs w:val="20"/>
        </w:rPr>
        <w:t>(</w:t>
      </w:r>
      <w:r w:rsidRPr="003D1F85">
        <w:rPr>
          <w:rStyle w:val="crayon-cn"/>
          <w:rFonts w:asciiTheme="minorHAnsi" w:eastAsia="Times New Roman" w:hAnsiTheme="minorHAnsi"/>
          <w:color w:val="000000"/>
          <w:sz w:val="20"/>
          <w:szCs w:val="20"/>
        </w:rPr>
        <w:t>480</w:t>
      </w:r>
      <w:r w:rsidRPr="003D1F85">
        <w:rPr>
          <w:rStyle w:val="crayon-sy"/>
          <w:rFonts w:asciiTheme="minorHAnsi" w:eastAsia="Times New Roman" w:hAnsiTheme="minorHAnsi"/>
          <w:color w:val="000000"/>
          <w:sz w:val="20"/>
          <w:szCs w:val="20"/>
        </w:rPr>
        <w:t>,</w:t>
      </w:r>
      <w:r w:rsidRPr="003D1F85">
        <w:rPr>
          <w:rStyle w:val="crayon-cn"/>
          <w:rFonts w:asciiTheme="minorHAnsi" w:eastAsia="Times New Roman" w:hAnsiTheme="minorHAnsi"/>
          <w:color w:val="000000"/>
          <w:sz w:val="20"/>
          <w:szCs w:val="20"/>
        </w:rPr>
        <w:t>620</w:t>
      </w:r>
      <w:r w:rsidRPr="003D1F85">
        <w:rPr>
          <w:rStyle w:val="crayon-sy"/>
          <w:rFonts w:asciiTheme="minorHAnsi" w:eastAsia="Times New Roman" w:hAnsiTheme="minorHAnsi"/>
          <w:color w:val="000000"/>
          <w:sz w:val="20"/>
          <w:szCs w:val="20"/>
        </w:rPr>
        <w:t>);</w:t>
      </w:r>
    </w:p>
    <w:p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c"/>
          <w:rFonts w:asciiTheme="minorHAnsi" w:eastAsia="Times New Roman" w:hAnsiTheme="minorHAnsi"/>
          <w:color w:val="000000"/>
          <w:sz w:val="20"/>
          <w:szCs w:val="20"/>
        </w:rPr>
        <w:t>//Resize the current window to the given dimension</w:t>
      </w:r>
    </w:p>
    <w:p w:rsidR="00054931" w:rsidRPr="003D1F85" w:rsidRDefault="00054931" w:rsidP="00054931">
      <w:pPr>
        <w:rPr>
          <w:rFonts w:asciiTheme="minorHAnsi" w:eastAsia="Times New Roman" w:hAnsiTheme="minorHAnsi"/>
          <w:color w:val="000000"/>
          <w:sz w:val="20"/>
          <w:szCs w:val="20"/>
        </w:rPr>
      </w:pPr>
      <w:r w:rsidRPr="003D1F85">
        <w:rPr>
          <w:rStyle w:val="crayon-h"/>
          <w:rFonts w:asciiTheme="minorHAnsi" w:eastAsia="Times New Roman" w:hAnsiTheme="minorHAnsi"/>
          <w:color w:val="000000"/>
          <w:sz w:val="20"/>
          <w:szCs w:val="20"/>
        </w:rPr>
        <w:t>        </w:t>
      </w:r>
      <w:r w:rsidRPr="003D1F85">
        <w:rPr>
          <w:rStyle w:val="crayon-v"/>
          <w:rFonts w:asciiTheme="minorHAnsi" w:eastAsia="Times New Roman" w:hAnsiTheme="minorHAnsi"/>
          <w:color w:val="000000"/>
          <w:sz w:val="20"/>
          <w:szCs w:val="20"/>
        </w:rPr>
        <w:t>driver</w:t>
      </w:r>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manage</w:t>
      </w:r>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window</w:t>
      </w:r>
      <w:r w:rsidRPr="003D1F85">
        <w:rPr>
          <w:rStyle w:val="crayon-sy"/>
          <w:rFonts w:asciiTheme="minorHAnsi" w:eastAsia="Times New Roman" w:hAnsiTheme="minorHAnsi"/>
          <w:color w:val="000000"/>
          <w:sz w:val="20"/>
          <w:szCs w:val="20"/>
        </w:rPr>
        <w:t>().</w:t>
      </w:r>
      <w:r w:rsidRPr="003D1F85">
        <w:rPr>
          <w:rStyle w:val="crayon-e"/>
          <w:rFonts w:asciiTheme="minorHAnsi" w:eastAsia="Times New Roman" w:hAnsiTheme="minorHAnsi"/>
          <w:color w:val="000000"/>
          <w:sz w:val="20"/>
          <w:szCs w:val="20"/>
        </w:rPr>
        <w:t>setSize</w:t>
      </w:r>
      <w:r w:rsidRPr="003D1F85">
        <w:rPr>
          <w:rStyle w:val="crayon-sy"/>
          <w:rFonts w:asciiTheme="minorHAnsi" w:eastAsia="Times New Roman" w:hAnsiTheme="minorHAnsi"/>
          <w:color w:val="000000"/>
          <w:sz w:val="20"/>
          <w:szCs w:val="20"/>
        </w:rPr>
        <w:t>(</w:t>
      </w:r>
      <w:r w:rsidRPr="003D1F85">
        <w:rPr>
          <w:rStyle w:val="crayon-v"/>
          <w:rFonts w:asciiTheme="minorHAnsi" w:eastAsia="Times New Roman" w:hAnsiTheme="minorHAnsi"/>
          <w:color w:val="000000"/>
          <w:sz w:val="20"/>
          <w:szCs w:val="20"/>
        </w:rPr>
        <w:t>d</w:t>
      </w:r>
      <w:r w:rsidRPr="003D1F85">
        <w:rPr>
          <w:rStyle w:val="crayon-sy"/>
          <w:rFonts w:asciiTheme="minorHAnsi" w:eastAsia="Times New Roman" w:hAnsiTheme="minorHAnsi"/>
          <w:color w:val="000000"/>
          <w:sz w:val="20"/>
          <w:szCs w:val="20"/>
        </w:rPr>
        <w:t>);</w:t>
      </w: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r w:rsidRPr="002C2C2A">
        <w:rPr>
          <w:rFonts w:asciiTheme="minorHAnsi" w:hAnsiTheme="minorHAnsi" w:cs="Helvetica"/>
          <w:b/>
          <w:color w:val="1A1A1A"/>
          <w:sz w:val="20"/>
          <w:szCs w:val="20"/>
        </w:rPr>
        <w:t>86. How To Scroll Web Page Down Or UP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JavaScript scrollBy() method scrolls the document by the specified number of pixels.</w:t>
      </w:r>
    </w:p>
    <w:p w:rsidR="005E4EBF" w:rsidRPr="003D1F85" w:rsidRDefault="007D1E19" w:rsidP="004C42BD">
      <w:pPr>
        <w:widowControl w:val="0"/>
        <w:autoSpaceDE w:val="0"/>
        <w:autoSpaceDN w:val="0"/>
        <w:adjustRightInd w:val="0"/>
        <w:outlineLvl w:val="0"/>
        <w:rPr>
          <w:rFonts w:asciiTheme="minorHAnsi" w:hAnsiTheme="minorHAnsi" w:cs="Helvetica"/>
          <w:color w:val="1A1A1A"/>
          <w:sz w:val="20"/>
          <w:szCs w:val="20"/>
        </w:rPr>
      </w:pPr>
      <w:hyperlink r:id="rId20" w:history="1">
        <w:r w:rsidR="004C42BD" w:rsidRPr="003D1F85">
          <w:rPr>
            <w:rFonts w:asciiTheme="minorHAnsi" w:hAnsiTheme="minorHAnsi" w:cs="Helvetica"/>
            <w:color w:val="E03D3E"/>
            <w:sz w:val="20"/>
            <w:szCs w:val="20"/>
            <w:u w:val="single" w:color="E03D3E"/>
          </w:rPr>
          <w:t xml:space="preserve"> </w:t>
        </w:r>
      </w:hyperlink>
    </w:p>
    <w:p w:rsidR="00054931" w:rsidRPr="003D1F85" w:rsidRDefault="00054931" w:rsidP="005E4EBF">
      <w:pPr>
        <w:widowControl w:val="0"/>
        <w:autoSpaceDE w:val="0"/>
        <w:autoSpaceDN w:val="0"/>
        <w:adjustRightInd w:val="0"/>
        <w:rPr>
          <w:rFonts w:asciiTheme="minorHAnsi" w:hAnsiTheme="minorHAnsi" w:cs="Helvetica"/>
          <w:color w:val="1A1A1A"/>
          <w:sz w:val="20"/>
          <w:szCs w:val="20"/>
        </w:rPr>
      </w:pPr>
    </w:p>
    <w:p w:rsidR="005E4EBF" w:rsidRPr="002C2C2A" w:rsidRDefault="005E4EBF" w:rsidP="005E4EBF">
      <w:pPr>
        <w:widowControl w:val="0"/>
        <w:autoSpaceDE w:val="0"/>
        <w:autoSpaceDN w:val="0"/>
        <w:adjustRightInd w:val="0"/>
        <w:rPr>
          <w:rFonts w:asciiTheme="minorHAnsi" w:hAnsiTheme="minorHAnsi" w:cs="Helvetica"/>
          <w:b/>
          <w:color w:val="1A1A1A"/>
          <w:sz w:val="20"/>
          <w:szCs w:val="20"/>
        </w:rPr>
      </w:pPr>
      <w:r w:rsidRPr="002C2C2A">
        <w:rPr>
          <w:rFonts w:asciiTheme="minorHAnsi" w:hAnsiTheme="minorHAnsi" w:cs="Helvetica"/>
          <w:b/>
          <w:color w:val="1A1A1A"/>
          <w:sz w:val="20"/>
          <w:szCs w:val="20"/>
        </w:rPr>
        <w:t>87. How To Perform Right Click Action (Context Click)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in Selenium WebDriver to do Right-Click (Context Click) action.</w:t>
      </w:r>
    </w:p>
    <w:p w:rsidR="00435189" w:rsidRPr="003D1F85" w:rsidRDefault="00F22616" w:rsidP="00F22616">
      <w:pPr>
        <w:widowControl w:val="0"/>
        <w:autoSpaceDE w:val="0"/>
        <w:autoSpaceDN w:val="0"/>
        <w:adjustRightInd w:val="0"/>
        <w:outlineLvl w:val="0"/>
        <w:rPr>
          <w:rFonts w:asciiTheme="minorHAnsi" w:hAnsiTheme="minorHAnsi" w:cs="Helvetica"/>
          <w:color w:val="1A1A1A"/>
          <w:sz w:val="20"/>
          <w:szCs w:val="20"/>
        </w:rPr>
      </w:pPr>
      <w:r>
        <w:t xml:space="preserve">- </w:t>
      </w:r>
      <w:r w:rsidR="00435189" w:rsidRPr="003D1F85">
        <w:rPr>
          <w:rFonts w:asciiTheme="minorHAnsi" w:hAnsiTheme="minorHAnsi" w:cs="Helvetica"/>
          <w:color w:val="1A1A1A"/>
          <w:sz w:val="20"/>
          <w:szCs w:val="20"/>
        </w:rPr>
        <w:t xml:space="preserve"> action.contextClick(</w:t>
      </w:r>
      <w:r w:rsidR="00636E9D" w:rsidRPr="003D1F85">
        <w:rPr>
          <w:rFonts w:asciiTheme="minorHAnsi" w:hAnsiTheme="minorHAnsi" w:cs="Helvetica"/>
          <w:color w:val="1A1A1A"/>
          <w:sz w:val="20"/>
          <w:szCs w:val="20"/>
        </w:rPr>
        <w:t>driver.findElement(By.xpsjht()</w:t>
      </w:r>
      <w:r w:rsidR="00435189" w:rsidRPr="003D1F85">
        <w:rPr>
          <w:rFonts w:asciiTheme="minorHAnsi" w:hAnsiTheme="minorHAnsi" w:cs="Helvetica"/>
          <w:color w:val="1A1A1A"/>
          <w:sz w:val="20"/>
          <w:szCs w:val="20"/>
        </w:rPr>
        <w:t>).build().perform();</w:t>
      </w: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5E4EBF" w:rsidRPr="005A77F5" w:rsidRDefault="005E4EBF" w:rsidP="005E4EBF">
      <w:pPr>
        <w:widowControl w:val="0"/>
        <w:autoSpaceDE w:val="0"/>
        <w:autoSpaceDN w:val="0"/>
        <w:adjustRightInd w:val="0"/>
        <w:rPr>
          <w:rFonts w:asciiTheme="minorHAnsi" w:hAnsiTheme="minorHAnsi" w:cs="Helvetica"/>
          <w:b/>
          <w:color w:val="1A1A1A"/>
          <w:sz w:val="20"/>
          <w:szCs w:val="20"/>
        </w:rPr>
      </w:pPr>
      <w:r w:rsidRPr="005A77F5">
        <w:rPr>
          <w:rFonts w:asciiTheme="minorHAnsi" w:hAnsiTheme="minorHAnsi" w:cs="Helvetica"/>
          <w:b/>
          <w:color w:val="1A1A1A"/>
          <w:sz w:val="20"/>
          <w:szCs w:val="20"/>
        </w:rPr>
        <w:t>88. How To Perform Double Click Action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to do Double click action in selenium.</w:t>
      </w:r>
    </w:p>
    <w:p w:rsidR="005E4EBF" w:rsidRPr="003D1F85" w:rsidRDefault="007D1E19" w:rsidP="004C42BD">
      <w:pPr>
        <w:widowControl w:val="0"/>
        <w:autoSpaceDE w:val="0"/>
        <w:autoSpaceDN w:val="0"/>
        <w:adjustRightInd w:val="0"/>
        <w:outlineLvl w:val="0"/>
        <w:rPr>
          <w:rFonts w:asciiTheme="minorHAnsi" w:hAnsiTheme="minorHAnsi" w:cs="Helvetica"/>
          <w:color w:val="1A1A1A"/>
          <w:sz w:val="20"/>
          <w:szCs w:val="20"/>
        </w:rPr>
      </w:pPr>
      <w:hyperlink r:id="rId21" w:history="1">
        <w:r w:rsidR="004C42BD" w:rsidRPr="003D1F85">
          <w:rPr>
            <w:rFonts w:asciiTheme="minorHAnsi" w:hAnsiTheme="minorHAnsi" w:cs="Helvetica"/>
            <w:color w:val="E03D3E"/>
            <w:sz w:val="20"/>
            <w:szCs w:val="20"/>
            <w:u w:val="single" w:color="E03D3E"/>
          </w:rPr>
          <w:t xml:space="preserve"> </w:t>
        </w:r>
      </w:hyperlink>
    </w:p>
    <w:p w:rsidR="005E4EBF" w:rsidRPr="004D7E91" w:rsidRDefault="005E4EBF" w:rsidP="005E4EBF">
      <w:pPr>
        <w:widowControl w:val="0"/>
        <w:autoSpaceDE w:val="0"/>
        <w:autoSpaceDN w:val="0"/>
        <w:adjustRightInd w:val="0"/>
        <w:rPr>
          <w:rFonts w:asciiTheme="minorHAnsi" w:hAnsiTheme="minorHAnsi" w:cs="Helvetica"/>
          <w:b/>
          <w:color w:val="1A1A1A"/>
          <w:sz w:val="20"/>
          <w:szCs w:val="20"/>
        </w:rPr>
      </w:pPr>
      <w:r w:rsidRPr="004D7E91">
        <w:rPr>
          <w:rFonts w:asciiTheme="minorHAnsi" w:hAnsiTheme="minorHAnsi" w:cs="Helvetica"/>
          <w:b/>
          <w:color w:val="1A1A1A"/>
          <w:sz w:val="20"/>
          <w:szCs w:val="20"/>
        </w:rPr>
        <w:t>89. How To Perform Drag And Drop Action in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We use Actions class to do Drag And Drop Action</w:t>
      </w:r>
    </w:p>
    <w:p w:rsidR="005E4EBF" w:rsidRPr="003D1F85" w:rsidRDefault="007D1E19" w:rsidP="004C42BD">
      <w:pPr>
        <w:widowControl w:val="0"/>
        <w:autoSpaceDE w:val="0"/>
        <w:autoSpaceDN w:val="0"/>
        <w:adjustRightInd w:val="0"/>
        <w:outlineLvl w:val="0"/>
        <w:rPr>
          <w:rFonts w:asciiTheme="minorHAnsi" w:hAnsiTheme="minorHAnsi" w:cs="Helvetica"/>
          <w:color w:val="1A1A1A"/>
          <w:sz w:val="20"/>
          <w:szCs w:val="20"/>
        </w:rPr>
      </w:pPr>
      <w:hyperlink r:id="rId22" w:history="1">
        <w:r w:rsidR="004C42BD" w:rsidRPr="003D1F85">
          <w:rPr>
            <w:rFonts w:asciiTheme="minorHAnsi" w:hAnsiTheme="minorHAnsi" w:cs="Helvetica"/>
            <w:color w:val="E03D3E"/>
            <w:sz w:val="20"/>
            <w:szCs w:val="20"/>
            <w:u w:val="single" w:color="E03D3E"/>
          </w:rPr>
          <w:t xml:space="preserve"> </w:t>
        </w:r>
      </w:hyperlink>
    </w:p>
    <w:p w:rsidR="005E4EBF" w:rsidRPr="004D7E91" w:rsidRDefault="005E4EBF" w:rsidP="005E4EBF">
      <w:pPr>
        <w:widowControl w:val="0"/>
        <w:autoSpaceDE w:val="0"/>
        <w:autoSpaceDN w:val="0"/>
        <w:adjustRightInd w:val="0"/>
        <w:rPr>
          <w:rFonts w:asciiTheme="minorHAnsi" w:hAnsiTheme="minorHAnsi" w:cs="Helvetica"/>
          <w:b/>
          <w:color w:val="1A1A1A"/>
          <w:sz w:val="20"/>
          <w:szCs w:val="20"/>
        </w:rPr>
      </w:pPr>
      <w:r w:rsidRPr="004D7E91">
        <w:rPr>
          <w:rFonts w:asciiTheme="minorHAnsi" w:hAnsiTheme="minorHAnsi" w:cs="Helvetica"/>
          <w:b/>
          <w:color w:val="1A1A1A"/>
          <w:sz w:val="20"/>
          <w:szCs w:val="20"/>
        </w:rPr>
        <w:t>90. How To Highlight Element Using Selenium WebDriver?</w:t>
      </w:r>
    </w:p>
    <w:p w:rsidR="005E4EBF" w:rsidRPr="003D1F85" w:rsidRDefault="005E4EBF" w:rsidP="005E4EBF">
      <w:pPr>
        <w:widowControl w:val="0"/>
        <w:autoSpaceDE w:val="0"/>
        <w:autoSpaceDN w:val="0"/>
        <w:adjustRightInd w:val="0"/>
        <w:rPr>
          <w:rFonts w:asciiTheme="minorHAnsi" w:hAnsiTheme="minorHAnsi" w:cs="Helvetica"/>
          <w:color w:val="1A1A1A"/>
          <w:sz w:val="20"/>
          <w:szCs w:val="20"/>
        </w:rPr>
      </w:pPr>
      <w:r w:rsidRPr="003D1F85">
        <w:rPr>
          <w:rFonts w:asciiTheme="minorHAnsi" w:hAnsiTheme="minorHAnsi" w:cs="Helvetica"/>
          <w:color w:val="1A1A1A"/>
          <w:sz w:val="20"/>
          <w:szCs w:val="20"/>
        </w:rPr>
        <w:t>By using JavascriptExecutor interface, we could highlight the specified element</w:t>
      </w:r>
    </w:p>
    <w:p w:rsidR="005E4EBF" w:rsidRPr="003D1F85" w:rsidRDefault="007D1E19" w:rsidP="004C42BD">
      <w:pPr>
        <w:widowControl w:val="0"/>
        <w:autoSpaceDE w:val="0"/>
        <w:autoSpaceDN w:val="0"/>
        <w:adjustRightInd w:val="0"/>
        <w:outlineLvl w:val="0"/>
        <w:rPr>
          <w:rFonts w:asciiTheme="minorHAnsi" w:hAnsiTheme="minorHAnsi" w:cs="Helvetica"/>
          <w:color w:val="1A1A1A"/>
          <w:sz w:val="20"/>
          <w:szCs w:val="20"/>
        </w:rPr>
      </w:pPr>
      <w:hyperlink r:id="rId23" w:history="1">
        <w:r w:rsidR="004C42BD" w:rsidRPr="003D1F85">
          <w:rPr>
            <w:rFonts w:asciiTheme="minorHAnsi" w:hAnsiTheme="minorHAnsi" w:cs="Helvetica"/>
            <w:color w:val="E03D3E"/>
            <w:sz w:val="20"/>
            <w:szCs w:val="20"/>
            <w:u w:val="single" w:color="E03D3E"/>
          </w:rPr>
          <w:t xml:space="preserve"> </w:t>
        </w:r>
      </w:hyperlink>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435189" w:rsidRPr="003D1F85" w:rsidRDefault="00435189" w:rsidP="005E4EBF">
      <w:pPr>
        <w:widowControl w:val="0"/>
        <w:autoSpaceDE w:val="0"/>
        <w:autoSpaceDN w:val="0"/>
        <w:adjustRightInd w:val="0"/>
        <w:rPr>
          <w:rFonts w:asciiTheme="minorHAnsi" w:hAnsiTheme="minorHAnsi" w:cs="Helvetica"/>
          <w:color w:val="1A1A1A"/>
          <w:sz w:val="20"/>
          <w:szCs w:val="20"/>
        </w:rPr>
      </w:pPr>
    </w:p>
    <w:p w:rsidR="00E559E0" w:rsidRPr="003D1F85" w:rsidRDefault="00E559E0" w:rsidP="005E4EBF">
      <w:pPr>
        <w:rPr>
          <w:rFonts w:asciiTheme="minorHAnsi" w:hAnsiTheme="minorHAnsi"/>
          <w:sz w:val="20"/>
          <w:szCs w:val="20"/>
        </w:rPr>
      </w:pPr>
    </w:p>
    <w:sectPr w:rsidR="00E559E0" w:rsidRPr="003D1F85" w:rsidSect="00E559E0">
      <w:pgSz w:w="11900" w:h="16840"/>
      <w:pgMar w:top="18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Monaco">
    <w:altName w:val="Courier New"/>
    <w:charset w:val="00"/>
    <w:family w:val="swiss"/>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27A36465"/>
    <w:multiLevelType w:val="hybridMultilevel"/>
    <w:tmpl w:val="99889EC0"/>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29FF5F33"/>
    <w:multiLevelType w:val="hybridMultilevel"/>
    <w:tmpl w:val="E7D09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AC7244"/>
    <w:multiLevelType w:val="hybridMultilevel"/>
    <w:tmpl w:val="0548D9AA"/>
    <w:lvl w:ilvl="0" w:tplc="7DF803AA">
      <w:start w:val="2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F151A65"/>
    <w:multiLevelType w:val="hybridMultilevel"/>
    <w:tmpl w:val="B0729D5C"/>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1"/>
  </w:num>
  <w:num w:numId="20">
    <w:abstractNumId w:val="18"/>
  </w:num>
  <w:num w:numId="21">
    <w:abstractNumId w:val="20"/>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5E4EBF"/>
    <w:rsid w:val="00011887"/>
    <w:rsid w:val="0002275E"/>
    <w:rsid w:val="0004756D"/>
    <w:rsid w:val="00054931"/>
    <w:rsid w:val="000876B4"/>
    <w:rsid w:val="000D24A8"/>
    <w:rsid w:val="00167F2F"/>
    <w:rsid w:val="00174171"/>
    <w:rsid w:val="001B122E"/>
    <w:rsid w:val="00201BA2"/>
    <w:rsid w:val="002B6F7B"/>
    <w:rsid w:val="002C2C2A"/>
    <w:rsid w:val="002C540C"/>
    <w:rsid w:val="003038D3"/>
    <w:rsid w:val="00335A4F"/>
    <w:rsid w:val="003422A2"/>
    <w:rsid w:val="00367FB7"/>
    <w:rsid w:val="003B6414"/>
    <w:rsid w:val="003C157A"/>
    <w:rsid w:val="003D1F85"/>
    <w:rsid w:val="0041436E"/>
    <w:rsid w:val="00435189"/>
    <w:rsid w:val="004A446C"/>
    <w:rsid w:val="004C42BD"/>
    <w:rsid w:val="004D644D"/>
    <w:rsid w:val="004D7E91"/>
    <w:rsid w:val="0052245F"/>
    <w:rsid w:val="00553735"/>
    <w:rsid w:val="005710F8"/>
    <w:rsid w:val="005A234C"/>
    <w:rsid w:val="005A77F5"/>
    <w:rsid w:val="005C5E65"/>
    <w:rsid w:val="005E4EBF"/>
    <w:rsid w:val="00606FD5"/>
    <w:rsid w:val="0062245A"/>
    <w:rsid w:val="00636E9D"/>
    <w:rsid w:val="006371F9"/>
    <w:rsid w:val="00642DE4"/>
    <w:rsid w:val="00657A81"/>
    <w:rsid w:val="00661821"/>
    <w:rsid w:val="006628F9"/>
    <w:rsid w:val="00691C07"/>
    <w:rsid w:val="006A1B6F"/>
    <w:rsid w:val="006D3AF3"/>
    <w:rsid w:val="007909BB"/>
    <w:rsid w:val="007D1E19"/>
    <w:rsid w:val="007E3DBA"/>
    <w:rsid w:val="00833922"/>
    <w:rsid w:val="008616DF"/>
    <w:rsid w:val="008666F4"/>
    <w:rsid w:val="0087221C"/>
    <w:rsid w:val="008C2F83"/>
    <w:rsid w:val="009441A4"/>
    <w:rsid w:val="00964DF6"/>
    <w:rsid w:val="00996625"/>
    <w:rsid w:val="009C3013"/>
    <w:rsid w:val="00A45ACA"/>
    <w:rsid w:val="00A72C3B"/>
    <w:rsid w:val="00A87542"/>
    <w:rsid w:val="00AB308C"/>
    <w:rsid w:val="00AB51CB"/>
    <w:rsid w:val="00AD5BD8"/>
    <w:rsid w:val="00AF0780"/>
    <w:rsid w:val="00B05CE2"/>
    <w:rsid w:val="00B21EAD"/>
    <w:rsid w:val="00B45AEF"/>
    <w:rsid w:val="00B77677"/>
    <w:rsid w:val="00B96FB2"/>
    <w:rsid w:val="00BE37DE"/>
    <w:rsid w:val="00BE6F67"/>
    <w:rsid w:val="00BE73FD"/>
    <w:rsid w:val="00BF4F77"/>
    <w:rsid w:val="00C323CA"/>
    <w:rsid w:val="00CD4B37"/>
    <w:rsid w:val="00CD6EDA"/>
    <w:rsid w:val="00D3645D"/>
    <w:rsid w:val="00D56190"/>
    <w:rsid w:val="00D74122"/>
    <w:rsid w:val="00D82D5F"/>
    <w:rsid w:val="00D92CC5"/>
    <w:rsid w:val="00E559E0"/>
    <w:rsid w:val="00E61041"/>
    <w:rsid w:val="00EC32CD"/>
    <w:rsid w:val="00EE72BF"/>
    <w:rsid w:val="00F17A03"/>
    <w:rsid w:val="00F22616"/>
    <w:rsid w:val="00F27FB6"/>
    <w:rsid w:val="00F80EF2"/>
    <w:rsid w:val="00F8320F"/>
    <w:rsid w:val="00FD0747"/>
    <w:rsid w:val="00FE14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31"/>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625"/>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72C3B"/>
    <w:rPr>
      <w:color w:val="0563C1" w:themeColor="hyperlink"/>
      <w:u w:val="single"/>
    </w:rPr>
  </w:style>
  <w:style w:type="character" w:customStyle="1" w:styleId="crayon-c">
    <w:name w:val="crayon-c"/>
    <w:basedOn w:val="DefaultParagraphFont"/>
    <w:rsid w:val="00054931"/>
  </w:style>
  <w:style w:type="character" w:customStyle="1" w:styleId="crayon-h">
    <w:name w:val="crayon-h"/>
    <w:basedOn w:val="DefaultParagraphFont"/>
    <w:rsid w:val="00054931"/>
  </w:style>
  <w:style w:type="character" w:customStyle="1" w:styleId="crayon-i">
    <w:name w:val="crayon-i"/>
    <w:basedOn w:val="DefaultParagraphFont"/>
    <w:rsid w:val="00054931"/>
  </w:style>
  <w:style w:type="character" w:customStyle="1" w:styleId="crayon-v">
    <w:name w:val="crayon-v"/>
    <w:basedOn w:val="DefaultParagraphFont"/>
    <w:rsid w:val="00054931"/>
  </w:style>
  <w:style w:type="character" w:customStyle="1" w:styleId="crayon-o">
    <w:name w:val="crayon-o"/>
    <w:basedOn w:val="DefaultParagraphFont"/>
    <w:rsid w:val="00054931"/>
  </w:style>
  <w:style w:type="character" w:customStyle="1" w:styleId="crayon-r">
    <w:name w:val="crayon-r"/>
    <w:basedOn w:val="DefaultParagraphFont"/>
    <w:rsid w:val="00054931"/>
  </w:style>
  <w:style w:type="character" w:customStyle="1" w:styleId="crayon-e">
    <w:name w:val="crayon-e"/>
    <w:basedOn w:val="DefaultParagraphFont"/>
    <w:rsid w:val="00054931"/>
  </w:style>
  <w:style w:type="character" w:customStyle="1" w:styleId="crayon-sy">
    <w:name w:val="crayon-sy"/>
    <w:basedOn w:val="DefaultParagraphFont"/>
    <w:rsid w:val="00054931"/>
  </w:style>
  <w:style w:type="character" w:customStyle="1" w:styleId="crayon-cn">
    <w:name w:val="crayon-cn"/>
    <w:basedOn w:val="DefaultParagraphFont"/>
    <w:rsid w:val="00054931"/>
  </w:style>
  <w:style w:type="paragraph" w:styleId="BalloonText">
    <w:name w:val="Balloon Text"/>
    <w:basedOn w:val="Normal"/>
    <w:link w:val="BalloonTextChar"/>
    <w:uiPriority w:val="99"/>
    <w:semiHidden/>
    <w:unhideWhenUsed/>
    <w:rsid w:val="00AD5BD8"/>
    <w:rPr>
      <w:rFonts w:ascii="Tahoma" w:hAnsi="Tahoma" w:cs="Tahoma"/>
      <w:sz w:val="16"/>
      <w:szCs w:val="16"/>
    </w:rPr>
  </w:style>
  <w:style w:type="character" w:customStyle="1" w:styleId="BalloonTextChar">
    <w:name w:val="Balloon Text Char"/>
    <w:basedOn w:val="DefaultParagraphFont"/>
    <w:link w:val="BalloonText"/>
    <w:uiPriority w:val="99"/>
    <w:semiHidden/>
    <w:rsid w:val="00AD5BD8"/>
    <w:rPr>
      <w:rFonts w:ascii="Tahoma" w:hAnsi="Tahoma" w:cs="Tahoma"/>
      <w:sz w:val="16"/>
      <w:szCs w:val="16"/>
      <w:lang w:eastAsia="en-GB"/>
    </w:rPr>
  </w:style>
</w:styles>
</file>

<file path=word/webSettings.xml><?xml version="1.0" encoding="utf-8"?>
<w:webSettings xmlns:r="http://schemas.openxmlformats.org/officeDocument/2006/relationships" xmlns:w="http://schemas.openxmlformats.org/wordprocessingml/2006/main">
  <w:divs>
    <w:div w:id="948195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material.com/how-to-locate-element-by-tag-name-locator/" TargetMode="External"/><Relationship Id="rId13" Type="http://schemas.openxmlformats.org/officeDocument/2006/relationships/image" Target="media/image1.png"/><Relationship Id="rId18" Type="http://schemas.openxmlformats.org/officeDocument/2006/relationships/hyperlink" Target="http://www.softwaretestingmaterial.com/mssql-database-testing-using-selenium/" TargetMode="External"/><Relationship Id="rId3" Type="http://schemas.openxmlformats.org/officeDocument/2006/relationships/settings" Target="settings.xml"/><Relationship Id="rId21" Type="http://schemas.openxmlformats.org/officeDocument/2006/relationships/hyperlink" Target="http://www.softwaretestingmaterial.com/double-click-action-selenium/" TargetMode="External"/><Relationship Id="rId7" Type="http://schemas.openxmlformats.org/officeDocument/2006/relationships/hyperlink" Target="http://www.softwaretestingmaterial.com/how-to-locate-element-by-name-locator/" TargetMode="External"/><Relationship Id="rId12" Type="http://schemas.openxmlformats.org/officeDocument/2006/relationships/hyperlink" Target="http://www.softwaretestingmaterial.com/css-selectors-selenium-webdriver-2/" TargetMode="External"/><Relationship Id="rId17" Type="http://schemas.openxmlformats.org/officeDocument/2006/relationships/hyperlink" Target="http://www.softwaretestingmaterial.com/selenium-fluentwa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oftwaretestingmaterial.com/webdriverwait-selenium-webdriver/" TargetMode="External"/><Relationship Id="rId20" Type="http://schemas.openxmlformats.org/officeDocument/2006/relationships/hyperlink" Target="http://www.softwaretestingmaterial.com/scroll-web-page-using-selenium-webdriver/" TargetMode="External"/><Relationship Id="rId1" Type="http://schemas.openxmlformats.org/officeDocument/2006/relationships/numbering" Target="numbering.xml"/><Relationship Id="rId6" Type="http://schemas.openxmlformats.org/officeDocument/2006/relationships/hyperlink" Target="http://www.softwaretestingmaterial.com/how-to-locate-element-by-class-name-locator/" TargetMode="External"/><Relationship Id="rId11" Type="http://schemas.openxmlformats.org/officeDocument/2006/relationships/hyperlink" Target="http://www.softwaretestingmaterial.com/how-to-locate-element-by-xpath-locator/" TargetMode="External"/><Relationship Id="rId24" Type="http://schemas.openxmlformats.org/officeDocument/2006/relationships/fontTable" Target="fontTable.xml"/><Relationship Id="rId5" Type="http://schemas.openxmlformats.org/officeDocument/2006/relationships/hyperlink" Target="http://www.softwaretestingmaterial.com/how-to-locate-element-by-id-locator/" TargetMode="External"/><Relationship Id="rId15" Type="http://schemas.openxmlformats.org/officeDocument/2006/relationships/hyperlink" Target="http://www.softwaretestingmaterial.com/implicit-waits-selenium-webdriver/" TargetMode="External"/><Relationship Id="rId23" Type="http://schemas.openxmlformats.org/officeDocument/2006/relationships/hyperlink" Target="http://www.softwaretestingmaterial.com/highlight-element-using-selenium/" TargetMode="External"/><Relationship Id="rId10" Type="http://schemas.openxmlformats.org/officeDocument/2006/relationships/hyperlink" Target="http://www.softwaretestingmaterial.com/how-to-locate-element-by-link-text-and-partial-link-text-locator/" TargetMode="External"/><Relationship Id="rId19" Type="http://schemas.openxmlformats.org/officeDocument/2006/relationships/hyperlink" Target="http://www.softwaretestingmaterial.com/resize-browser-window-using-selenium-webdriver/" TargetMode="External"/><Relationship Id="rId4" Type="http://schemas.openxmlformats.org/officeDocument/2006/relationships/webSettings" Target="webSettings.xml"/><Relationship Id="rId9" Type="http://schemas.openxmlformats.org/officeDocument/2006/relationships/hyperlink" Target="http://www.softwaretestingmaterial.com/how-to-locate-element-by-link-text-and-partial-link-text-locator/" TargetMode="External"/><Relationship Id="rId14" Type="http://schemas.openxmlformats.org/officeDocument/2006/relationships/hyperlink" Target="http://admin:admin123@xyz.com" TargetMode="External"/><Relationship Id="rId22" Type="http://schemas.openxmlformats.org/officeDocument/2006/relationships/hyperlink" Target="http://www.softwaretestingmaterial.com/drag-and-drop-using-actions-class-in-sele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2895</TotalTime>
  <Pages>11</Pages>
  <Words>3384</Words>
  <Characters>19294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Manish</cp:lastModifiedBy>
  <cp:revision>87</cp:revision>
  <dcterms:created xsi:type="dcterms:W3CDTF">2017-11-05T14:02:00Z</dcterms:created>
  <dcterms:modified xsi:type="dcterms:W3CDTF">2019-05-08T04:54:00Z</dcterms:modified>
</cp:coreProperties>
</file>